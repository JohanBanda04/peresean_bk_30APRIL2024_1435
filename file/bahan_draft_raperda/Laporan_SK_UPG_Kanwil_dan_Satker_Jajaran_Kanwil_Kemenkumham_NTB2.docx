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D860" w14:textId="77777777" w:rsidR="005739D1" w:rsidRDefault="005739D1">
      <w:pPr>
        <w:spacing w:before="6" w:line="160" w:lineRule="exact"/>
        <w:rPr>
          <w:sz w:val="16"/>
          <w:szCs w:val="16"/>
        </w:rPr>
      </w:pPr>
    </w:p>
    <w:p w14:paraId="78CDB769" w14:textId="77777777" w:rsidR="005739D1" w:rsidRDefault="00FA0875">
      <w:pPr>
        <w:spacing w:before="36" w:line="240" w:lineRule="exact"/>
        <w:ind w:left="3214" w:right="1593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KE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ER</w:t>
      </w:r>
      <w:r>
        <w:rPr>
          <w:rFonts w:ascii="Arial" w:eastAsia="Arial" w:hAnsi="Arial" w:cs="Arial"/>
          <w:spacing w:val="1"/>
          <w:sz w:val="22"/>
          <w:szCs w:val="22"/>
        </w:rPr>
        <w:t>IA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KU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DA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K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ANUS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1"/>
          <w:sz w:val="22"/>
          <w:szCs w:val="22"/>
        </w:rPr>
        <w:t>RE</w:t>
      </w:r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UB</w:t>
      </w:r>
      <w:r>
        <w:rPr>
          <w:rFonts w:ascii="Arial" w:eastAsia="Arial" w:hAnsi="Arial" w:cs="Arial"/>
          <w:sz w:val="22"/>
          <w:szCs w:val="22"/>
        </w:rPr>
        <w:t xml:space="preserve">LIK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</w:p>
    <w:p w14:paraId="07021D80" w14:textId="77777777" w:rsidR="005739D1" w:rsidRDefault="00FA0875">
      <w:pPr>
        <w:spacing w:line="260" w:lineRule="exact"/>
        <w:ind w:left="3249" w:right="162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KANT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 W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LAY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 N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NG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ARA BARAT</w:t>
      </w:r>
    </w:p>
    <w:p w14:paraId="77326FC5" w14:textId="77777777" w:rsidR="005739D1" w:rsidRDefault="00FA0875">
      <w:pPr>
        <w:ind w:left="3208" w:right="158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lan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Maj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it</w:t>
      </w:r>
      <w:proofErr w:type="spellEnd"/>
      <w:r>
        <w:rPr>
          <w:rFonts w:ascii="Arial" w:eastAsia="Arial" w:hAnsi="Arial" w:cs="Arial"/>
        </w:rPr>
        <w:t xml:space="preserve"> N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4</w:t>
      </w: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</w:rPr>
        <w:t>Mat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</w:rPr>
        <w:t>m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:</w:t>
      </w:r>
      <w:proofErr w:type="gram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  <w:spacing w:val="1"/>
        </w:rPr>
        <w:t>370</w:t>
      </w:r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  <w:spacing w:val="-1"/>
        </w:rPr>
        <w:t>7</w:t>
      </w:r>
      <w:r>
        <w:rPr>
          <w:rFonts w:ascii="Arial" w:eastAsia="Arial" w:hAnsi="Arial" w:cs="Arial"/>
          <w:spacing w:val="1"/>
        </w:rPr>
        <w:t>8</w:t>
      </w:r>
      <w:r>
        <w:rPr>
          <w:rFonts w:ascii="Arial" w:eastAsia="Arial" w:hAnsi="Arial" w:cs="Arial"/>
          <w:spacing w:val="-1"/>
        </w:rPr>
        <w:t>5</w:t>
      </w:r>
      <w:r>
        <w:rPr>
          <w:rFonts w:ascii="Arial" w:eastAsia="Arial" w:hAnsi="Arial" w:cs="Arial"/>
          <w:spacing w:val="1"/>
        </w:rPr>
        <w:t>62</w:t>
      </w:r>
      <w:r>
        <w:rPr>
          <w:rFonts w:ascii="Arial" w:eastAsia="Arial" w:hAnsi="Arial" w:cs="Arial"/>
          <w:spacing w:val="-1"/>
        </w:rPr>
        <w:t>4</w:t>
      </w:r>
      <w:r>
        <w:rPr>
          <w:rFonts w:ascii="Arial" w:eastAsia="Arial" w:hAnsi="Arial" w:cs="Arial"/>
        </w:rPr>
        <w:t>4</w:t>
      </w:r>
    </w:p>
    <w:p w14:paraId="64F6C237" w14:textId="77777777" w:rsidR="005739D1" w:rsidRDefault="00FA0875">
      <w:pPr>
        <w:spacing w:line="220" w:lineRule="exact"/>
        <w:ind w:left="2530" w:right="908"/>
        <w:jc w:val="center"/>
        <w:rPr>
          <w:rFonts w:ascii="Arial" w:eastAsia="Arial" w:hAnsi="Arial" w:cs="Arial"/>
        </w:rPr>
      </w:pPr>
      <w:r>
        <w:pict w14:anchorId="5754A09E">
          <v:group id="_x0000_s1027" style="position:absolute;left:0;text-align:left;margin-left:48.9pt;margin-top:18.6pt;width:487.5pt;height:1.6pt;z-index:-251659264;mso-position-horizontal-relative:page" coordorigin="978,372" coordsize="9750,32">
            <v:shape id="_x0000_s1030" style="position:absolute;left:994;top:388;width:1631;height:0" coordorigin="994,388" coordsize="1631,0" path="m994,388r1631,e" filled="f" strokeweight="1.6pt">
              <v:path arrowok="t"/>
            </v:shape>
            <v:shape id="_x0000_s1029" style="position:absolute;left:2611;top:388;width:30;height:0" coordorigin="2611,388" coordsize="30,0" path="m2611,388r30,e" filled="f" strokeweight="1.6pt">
              <v:path arrowok="t"/>
            </v:shape>
            <v:shape id="_x0000_s1028" style="position:absolute;left:2641;top:388;width:8071;height:0" coordorigin="2641,388" coordsize="8071,0" path="m2641,388r8071,e" filled="f" strokeweight="1.6pt">
              <v:path arrowok="t"/>
            </v:shape>
            <w10:wrap anchorx="page"/>
          </v:group>
        </w:pict>
      </w:r>
      <w:r>
        <w:pict w14:anchorId="64A2B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8.3pt;margin-top:52.4pt;width:65pt;height:71pt;z-index:-251658240;mso-position-horizontal-relative:page;mso-position-vertical-relative:page">
            <v:imagedata r:id="rId5" o:title=""/>
            <w10:wrap anchorx="page" anchory="page"/>
          </v:shape>
        </w:pict>
      </w:r>
      <w:proofErr w:type="gramStart"/>
      <w:r>
        <w:rPr>
          <w:rFonts w:ascii="Arial" w:eastAsia="Arial" w:hAnsi="Arial" w:cs="Arial"/>
          <w:spacing w:val="1"/>
          <w:position w:val="-1"/>
        </w:rPr>
        <w:t>La</w:t>
      </w:r>
      <w:r>
        <w:rPr>
          <w:rFonts w:ascii="Arial" w:eastAsia="Arial" w:hAnsi="Arial" w:cs="Arial"/>
          <w:position w:val="-1"/>
        </w:rPr>
        <w:t>man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:</w:t>
      </w:r>
      <w:proofErr w:type="gramEnd"/>
      <w:r>
        <w:rPr>
          <w:rFonts w:ascii="Arial" w:eastAsia="Arial" w:hAnsi="Arial" w:cs="Arial"/>
          <w:spacing w:val="1"/>
          <w:position w:val="-1"/>
        </w:rPr>
        <w:t xml:space="preserve"> n</w:t>
      </w:r>
      <w:r>
        <w:rPr>
          <w:rFonts w:ascii="Arial" w:eastAsia="Arial" w:hAnsi="Arial" w:cs="Arial"/>
          <w:spacing w:val="-2"/>
          <w:position w:val="-1"/>
        </w:rPr>
        <w:t>t</w:t>
      </w:r>
      <w:r>
        <w:rPr>
          <w:rFonts w:ascii="Arial" w:eastAsia="Arial" w:hAnsi="Arial" w:cs="Arial"/>
          <w:spacing w:val="1"/>
          <w:position w:val="-1"/>
        </w:rPr>
        <w:t>b</w:t>
      </w:r>
      <w:r>
        <w:rPr>
          <w:rFonts w:ascii="Arial" w:eastAsia="Arial" w:hAnsi="Arial" w:cs="Arial"/>
          <w:position w:val="-1"/>
        </w:rPr>
        <w:t>.k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position w:val="-1"/>
        </w:rPr>
        <w:t>me</w:t>
      </w:r>
      <w:r>
        <w:rPr>
          <w:rFonts w:ascii="Arial" w:eastAsia="Arial" w:hAnsi="Arial" w:cs="Arial"/>
          <w:spacing w:val="1"/>
          <w:position w:val="-1"/>
        </w:rPr>
        <w:t>n</w:t>
      </w:r>
      <w:r>
        <w:rPr>
          <w:rFonts w:ascii="Arial" w:eastAsia="Arial" w:hAnsi="Arial" w:cs="Arial"/>
          <w:position w:val="-1"/>
        </w:rPr>
        <w:t>k</w:t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spacing w:val="1"/>
          <w:position w:val="-1"/>
        </w:rPr>
        <w:t>mh</w:t>
      </w:r>
      <w:r>
        <w:rPr>
          <w:rFonts w:ascii="Arial" w:eastAsia="Arial" w:hAnsi="Arial" w:cs="Arial"/>
          <w:spacing w:val="-1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m</w:t>
      </w:r>
      <w:r>
        <w:rPr>
          <w:rFonts w:ascii="Arial" w:eastAsia="Arial" w:hAnsi="Arial" w:cs="Arial"/>
          <w:spacing w:val="-2"/>
          <w:position w:val="-1"/>
        </w:rPr>
        <w:t>.</w:t>
      </w:r>
      <w:r>
        <w:rPr>
          <w:rFonts w:ascii="Arial" w:eastAsia="Arial" w:hAnsi="Arial" w:cs="Arial"/>
          <w:spacing w:val="1"/>
          <w:position w:val="-1"/>
        </w:rPr>
        <w:t>go</w:t>
      </w:r>
      <w:r>
        <w:rPr>
          <w:rFonts w:ascii="Arial" w:eastAsia="Arial" w:hAnsi="Arial" w:cs="Arial"/>
          <w:position w:val="-1"/>
        </w:rPr>
        <w:t>.</w:t>
      </w:r>
      <w:r>
        <w:rPr>
          <w:rFonts w:ascii="Arial" w:eastAsia="Arial" w:hAnsi="Arial" w:cs="Arial"/>
          <w:spacing w:val="-2"/>
          <w:position w:val="-1"/>
        </w:rPr>
        <w:t>i</w:t>
      </w:r>
      <w:r>
        <w:rPr>
          <w:rFonts w:ascii="Arial" w:eastAsia="Arial" w:hAnsi="Arial" w:cs="Arial"/>
          <w:spacing w:val="1"/>
          <w:position w:val="-1"/>
        </w:rPr>
        <w:t>d</w:t>
      </w:r>
      <w:r>
        <w:rPr>
          <w:rFonts w:ascii="Arial" w:eastAsia="Arial" w:hAnsi="Arial" w:cs="Arial"/>
          <w:position w:val="-1"/>
        </w:rPr>
        <w:t>,</w:t>
      </w:r>
      <w:r>
        <w:rPr>
          <w:rFonts w:ascii="Arial" w:eastAsia="Arial" w:hAnsi="Arial" w:cs="Arial"/>
          <w:spacing w:val="1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S</w:t>
      </w:r>
      <w:r>
        <w:rPr>
          <w:rFonts w:ascii="Arial" w:eastAsia="Arial" w:hAnsi="Arial" w:cs="Arial"/>
          <w:spacing w:val="1"/>
          <w:position w:val="-1"/>
        </w:rPr>
        <w:t>u</w:t>
      </w:r>
      <w:r>
        <w:rPr>
          <w:rFonts w:ascii="Arial" w:eastAsia="Arial" w:hAnsi="Arial" w:cs="Arial"/>
          <w:position w:val="-1"/>
        </w:rPr>
        <w:t>rel :</w:t>
      </w:r>
      <w:r>
        <w:rPr>
          <w:rFonts w:ascii="Arial" w:eastAsia="Arial" w:hAnsi="Arial" w:cs="Arial"/>
          <w:spacing w:val="1"/>
          <w:position w:val="-1"/>
        </w:rPr>
        <w:t xml:space="preserve"> </w:t>
      </w:r>
      <w:hyperlink r:id="rId6">
        <w:r>
          <w:rPr>
            <w:rFonts w:ascii="Arial" w:eastAsia="Arial" w:hAnsi="Arial" w:cs="Arial"/>
            <w:spacing w:val="-2"/>
            <w:position w:val="-1"/>
          </w:rPr>
          <w:t>k</w:t>
        </w:r>
        <w:r>
          <w:rPr>
            <w:rFonts w:ascii="Arial" w:eastAsia="Arial" w:hAnsi="Arial" w:cs="Arial"/>
            <w:spacing w:val="-1"/>
            <w:position w:val="-1"/>
          </w:rPr>
          <w:t>a</w:t>
        </w:r>
        <w:r>
          <w:rPr>
            <w:rFonts w:ascii="Arial" w:eastAsia="Arial" w:hAnsi="Arial" w:cs="Arial"/>
            <w:spacing w:val="1"/>
            <w:position w:val="-1"/>
          </w:rPr>
          <w:t>n</w:t>
        </w:r>
        <w:r>
          <w:rPr>
            <w:rFonts w:ascii="Arial" w:eastAsia="Arial" w:hAnsi="Arial" w:cs="Arial"/>
            <w:position w:val="-1"/>
          </w:rPr>
          <w:t>w</w:t>
        </w:r>
        <w:r>
          <w:rPr>
            <w:rFonts w:ascii="Arial" w:eastAsia="Arial" w:hAnsi="Arial" w:cs="Arial"/>
            <w:spacing w:val="-1"/>
            <w:position w:val="-1"/>
          </w:rPr>
          <w:t>i</w:t>
        </w:r>
        <w:r>
          <w:rPr>
            <w:rFonts w:ascii="Arial" w:eastAsia="Arial" w:hAnsi="Arial" w:cs="Arial"/>
            <w:position w:val="-1"/>
          </w:rPr>
          <w:t>ln</w:t>
        </w:r>
        <w:r>
          <w:rPr>
            <w:rFonts w:ascii="Arial" w:eastAsia="Arial" w:hAnsi="Arial" w:cs="Arial"/>
            <w:spacing w:val="1"/>
            <w:position w:val="-1"/>
          </w:rPr>
          <w:t>tb@</w:t>
        </w:r>
        <w:r>
          <w:rPr>
            <w:rFonts w:ascii="Arial" w:eastAsia="Arial" w:hAnsi="Arial" w:cs="Arial"/>
            <w:spacing w:val="-2"/>
            <w:position w:val="-1"/>
          </w:rPr>
          <w:t>k</w:t>
        </w:r>
        <w:r>
          <w:rPr>
            <w:rFonts w:ascii="Arial" w:eastAsia="Arial" w:hAnsi="Arial" w:cs="Arial"/>
            <w:spacing w:val="1"/>
            <w:position w:val="-1"/>
          </w:rPr>
          <w:t>e</w:t>
        </w:r>
        <w:r>
          <w:rPr>
            <w:rFonts w:ascii="Arial" w:eastAsia="Arial" w:hAnsi="Arial" w:cs="Arial"/>
            <w:position w:val="-1"/>
          </w:rPr>
          <w:t>me</w:t>
        </w:r>
        <w:r>
          <w:rPr>
            <w:rFonts w:ascii="Arial" w:eastAsia="Arial" w:hAnsi="Arial" w:cs="Arial"/>
            <w:spacing w:val="1"/>
            <w:position w:val="-1"/>
          </w:rPr>
          <w:t>n</w:t>
        </w:r>
        <w:r>
          <w:rPr>
            <w:rFonts w:ascii="Arial" w:eastAsia="Arial" w:hAnsi="Arial" w:cs="Arial"/>
            <w:position w:val="-1"/>
          </w:rPr>
          <w:t>k</w:t>
        </w:r>
        <w:r>
          <w:rPr>
            <w:rFonts w:ascii="Arial" w:eastAsia="Arial" w:hAnsi="Arial" w:cs="Arial"/>
            <w:spacing w:val="-1"/>
            <w:position w:val="-1"/>
          </w:rPr>
          <w:t>u</w:t>
        </w:r>
        <w:r>
          <w:rPr>
            <w:rFonts w:ascii="Arial" w:eastAsia="Arial" w:hAnsi="Arial" w:cs="Arial"/>
            <w:position w:val="-1"/>
          </w:rPr>
          <w:t>mh</w:t>
        </w:r>
        <w:r>
          <w:rPr>
            <w:rFonts w:ascii="Arial" w:eastAsia="Arial" w:hAnsi="Arial" w:cs="Arial"/>
            <w:spacing w:val="-1"/>
            <w:position w:val="-1"/>
          </w:rPr>
          <w:t>a</w:t>
        </w:r>
        <w:r>
          <w:rPr>
            <w:rFonts w:ascii="Arial" w:eastAsia="Arial" w:hAnsi="Arial" w:cs="Arial"/>
            <w:spacing w:val="1"/>
            <w:position w:val="-1"/>
          </w:rPr>
          <w:t>m</w:t>
        </w:r>
        <w:r>
          <w:rPr>
            <w:rFonts w:ascii="Arial" w:eastAsia="Arial" w:hAnsi="Arial" w:cs="Arial"/>
            <w:position w:val="-1"/>
          </w:rPr>
          <w:t>.</w:t>
        </w:r>
        <w:r>
          <w:rPr>
            <w:rFonts w:ascii="Arial" w:eastAsia="Arial" w:hAnsi="Arial" w:cs="Arial"/>
            <w:spacing w:val="-1"/>
            <w:position w:val="-1"/>
          </w:rPr>
          <w:t>g</w:t>
        </w:r>
        <w:r>
          <w:rPr>
            <w:rFonts w:ascii="Arial" w:eastAsia="Arial" w:hAnsi="Arial" w:cs="Arial"/>
            <w:spacing w:val="1"/>
            <w:position w:val="-1"/>
          </w:rPr>
          <w:t>o</w:t>
        </w:r>
        <w:r>
          <w:rPr>
            <w:rFonts w:ascii="Arial" w:eastAsia="Arial" w:hAnsi="Arial" w:cs="Arial"/>
            <w:position w:val="-1"/>
          </w:rPr>
          <w:t>.id</w:t>
        </w:r>
      </w:hyperlink>
    </w:p>
    <w:p w14:paraId="69859650" w14:textId="77777777" w:rsidR="005739D1" w:rsidRDefault="005739D1">
      <w:pPr>
        <w:spacing w:line="200" w:lineRule="exact"/>
      </w:pPr>
    </w:p>
    <w:p w14:paraId="44E46F34" w14:textId="77777777" w:rsidR="005739D1" w:rsidRDefault="005739D1">
      <w:pPr>
        <w:spacing w:before="18" w:line="220" w:lineRule="exact"/>
        <w:rPr>
          <w:sz w:val="22"/>
          <w:szCs w:val="22"/>
        </w:rPr>
      </w:pPr>
    </w:p>
    <w:p w14:paraId="0A8AE633" w14:textId="77777777" w:rsidR="005739D1" w:rsidRDefault="00FA0875">
      <w:pPr>
        <w:spacing w:before="32"/>
        <w:ind w:left="46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omor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    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4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21</w:t>
      </w:r>
      <w:r>
        <w:rPr>
          <w:rFonts w:ascii="Arial" w:eastAsia="Arial" w:hAnsi="Arial" w:cs="Arial"/>
          <w:spacing w:val="1"/>
          <w:sz w:val="22"/>
          <w:szCs w:val="22"/>
        </w:rPr>
        <w:t>-O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02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01. -</w:t>
      </w:r>
      <w:r>
        <w:rPr>
          <w:rFonts w:ascii="Arial" w:eastAsia="Arial" w:hAnsi="Arial" w:cs="Arial"/>
          <w:sz w:val="22"/>
          <w:szCs w:val="22"/>
        </w:rPr>
        <w:t xml:space="preserve">                                                                            </w:t>
      </w:r>
      <w:r>
        <w:rPr>
          <w:rFonts w:ascii="Arial" w:eastAsia="Arial" w:hAnsi="Arial" w:cs="Arial"/>
          <w:spacing w:val="2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31 Jan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ari 2024</w:t>
      </w:r>
    </w:p>
    <w:p w14:paraId="0DADF0DF" w14:textId="77777777" w:rsidR="005739D1" w:rsidRDefault="00FA0875">
      <w:pPr>
        <w:spacing w:before="37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Si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 xml:space="preserve">at        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4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enti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proofErr w:type="spellEnd"/>
    </w:p>
    <w:p w14:paraId="64FE5348" w14:textId="77777777" w:rsidR="005739D1" w:rsidRDefault="00FA0875">
      <w:pPr>
        <w:spacing w:before="39"/>
        <w:ind w:left="46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Lamp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ran 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4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1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sz w:val="22"/>
          <w:szCs w:val="22"/>
        </w:rPr>
        <w:t>satu</w:t>
      </w:r>
      <w:proofErr w:type="spell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berkas</w:t>
      </w:r>
      <w:proofErr w:type="spellEnd"/>
    </w:p>
    <w:p w14:paraId="0BCDDACF" w14:textId="77777777" w:rsidR="005739D1" w:rsidRDefault="00FA0875">
      <w:pPr>
        <w:spacing w:before="37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al          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4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4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eny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mpa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Surat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usan</w:t>
      </w:r>
    </w:p>
    <w:p w14:paraId="734FEF05" w14:textId="77777777" w:rsidR="005739D1" w:rsidRDefault="00FA0875">
      <w:pPr>
        <w:spacing w:before="39" w:line="275" w:lineRule="auto"/>
        <w:ind w:left="1909" w:right="464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dalian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ratifikasi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UP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) </w:t>
      </w:r>
      <w:proofErr w:type="spellStart"/>
      <w:r>
        <w:rPr>
          <w:rFonts w:ascii="Arial" w:eastAsia="Arial" w:hAnsi="Arial" w:cs="Arial"/>
          <w:sz w:val="22"/>
          <w:szCs w:val="22"/>
        </w:rPr>
        <w:t>Tahun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20</w:t>
      </w:r>
      <w:r>
        <w:rPr>
          <w:rFonts w:ascii="Arial" w:eastAsia="Arial" w:hAnsi="Arial" w:cs="Arial"/>
          <w:spacing w:val="-1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4</w:t>
      </w:r>
    </w:p>
    <w:p w14:paraId="5C917904" w14:textId="77777777" w:rsidR="005739D1" w:rsidRDefault="005739D1">
      <w:pPr>
        <w:spacing w:before="1" w:line="100" w:lineRule="exact"/>
        <w:rPr>
          <w:sz w:val="11"/>
          <w:szCs w:val="11"/>
        </w:rPr>
      </w:pPr>
    </w:p>
    <w:p w14:paraId="53DC855D" w14:textId="77777777" w:rsidR="005739D1" w:rsidRDefault="005739D1">
      <w:pPr>
        <w:spacing w:line="200" w:lineRule="exact"/>
      </w:pPr>
    </w:p>
    <w:p w14:paraId="4DF524BD" w14:textId="77777777" w:rsidR="005739D1" w:rsidRDefault="005739D1">
      <w:pPr>
        <w:spacing w:line="200" w:lineRule="exact"/>
      </w:pPr>
    </w:p>
    <w:p w14:paraId="508F4C56" w14:textId="77777777" w:rsidR="005739D1" w:rsidRDefault="00FA0875">
      <w:pPr>
        <w:spacing w:line="275" w:lineRule="auto"/>
        <w:ind w:left="446" w:right="2355" w:firstLine="14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Jen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eral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emente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ukum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nes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 di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empat</w:t>
      </w:r>
      <w:proofErr w:type="spellEnd"/>
    </w:p>
    <w:p w14:paraId="24706BBE" w14:textId="77777777" w:rsidR="005739D1" w:rsidRDefault="005739D1">
      <w:pPr>
        <w:spacing w:before="6" w:line="120" w:lineRule="exact"/>
        <w:rPr>
          <w:sz w:val="12"/>
          <w:szCs w:val="12"/>
        </w:rPr>
      </w:pPr>
    </w:p>
    <w:p w14:paraId="07E20C1A" w14:textId="77777777" w:rsidR="005739D1" w:rsidRDefault="005739D1">
      <w:pPr>
        <w:spacing w:line="200" w:lineRule="exact"/>
      </w:pPr>
    </w:p>
    <w:p w14:paraId="05F6FE24" w14:textId="77777777" w:rsidR="005739D1" w:rsidRDefault="005739D1">
      <w:pPr>
        <w:spacing w:line="200" w:lineRule="exact"/>
      </w:pPr>
    </w:p>
    <w:p w14:paraId="6F80637F" w14:textId="77777777" w:rsidR="005739D1" w:rsidRDefault="00FA0875">
      <w:pPr>
        <w:spacing w:line="359" w:lineRule="auto"/>
        <w:ind w:left="460" w:right="70" w:firstLine="721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Men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anju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sur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</w:t>
      </w:r>
      <w:proofErr w:type="spellEnd"/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Jen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eral</w:t>
      </w:r>
      <w:proofErr w:type="spellEnd"/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emente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ukum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dan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nesia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omor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TJ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-2"/>
          <w:sz w:val="22"/>
          <w:szCs w:val="22"/>
        </w:rPr>
        <w:t>1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4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gal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24 Jan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ri 20</w:t>
      </w:r>
      <w:r>
        <w:rPr>
          <w:rFonts w:ascii="Arial" w:eastAsia="Arial" w:hAnsi="Arial" w:cs="Arial"/>
          <w:spacing w:val="-1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4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K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ratifikasi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</w:t>
      </w:r>
      <w:r>
        <w:rPr>
          <w:rFonts w:ascii="Arial" w:eastAsia="Arial" w:hAnsi="Arial" w:cs="Arial"/>
          <w:spacing w:val="-1"/>
          <w:sz w:val="22"/>
          <w:szCs w:val="22"/>
        </w:rPr>
        <w:t>UP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di </w:t>
      </w:r>
      <w:proofErr w:type="spellStart"/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ngk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ayah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emente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an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ukum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dan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ak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Man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hun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20</w:t>
      </w:r>
      <w:r>
        <w:rPr>
          <w:rFonts w:ascii="Arial" w:eastAsia="Arial" w:hAnsi="Arial" w:cs="Arial"/>
          <w:spacing w:val="-1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4,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den</w:t>
      </w:r>
      <w:r>
        <w:rPr>
          <w:rFonts w:ascii="Arial" w:eastAsia="Arial" w:hAnsi="Arial" w:cs="Arial"/>
          <w:sz w:val="22"/>
          <w:szCs w:val="22"/>
        </w:rPr>
        <w:t>gan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hor</w:t>
      </w:r>
      <w:r>
        <w:rPr>
          <w:rFonts w:ascii="Arial" w:eastAsia="Arial" w:hAnsi="Arial" w:cs="Arial"/>
          <w:spacing w:val="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bersama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ni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kami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pa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rat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ut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ratifikasi</w:t>
      </w:r>
      <w:proofErr w:type="spellEnd"/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UP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nt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ah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me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2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um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ga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da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tu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4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 xml:space="preserve"> N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sa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ara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un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20</w:t>
      </w:r>
      <w:r>
        <w:rPr>
          <w:rFonts w:ascii="Arial" w:eastAsia="Arial" w:hAnsi="Arial" w:cs="Arial"/>
          <w:sz w:val="22"/>
          <w:szCs w:val="22"/>
        </w:rPr>
        <w:t xml:space="preserve">24 </w:t>
      </w:r>
      <w:proofErr w:type="spellStart"/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2"/>
          <w:sz w:val="22"/>
          <w:szCs w:val="22"/>
        </w:rPr>
        <w:t>tan</w:t>
      </w:r>
      <w:r>
        <w:rPr>
          <w:rFonts w:ascii="Arial" w:eastAsia="Arial" w:hAnsi="Arial" w:cs="Arial"/>
          <w:sz w:val="22"/>
          <w:szCs w:val="22"/>
        </w:rPr>
        <w:t>g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en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ali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4"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14:paraId="2B75F6B9" w14:textId="77777777" w:rsidR="005739D1" w:rsidRDefault="00FA0875">
      <w:pPr>
        <w:spacing w:before="2"/>
        <w:ind w:left="953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emik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sampa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atas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perhati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an </w:t>
      </w:r>
      <w:proofErr w:type="spellStart"/>
      <w:r>
        <w:rPr>
          <w:rFonts w:ascii="Arial" w:eastAsia="Arial" w:hAnsi="Arial" w:cs="Arial"/>
          <w:sz w:val="22"/>
          <w:szCs w:val="22"/>
        </w:rPr>
        <w:t>perkenan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uca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erima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6786ED26" w14:textId="77777777" w:rsidR="005739D1" w:rsidRDefault="005739D1">
      <w:pPr>
        <w:spacing w:before="5" w:line="100" w:lineRule="exact"/>
        <w:rPr>
          <w:sz w:val="10"/>
          <w:szCs w:val="10"/>
        </w:rPr>
      </w:pPr>
    </w:p>
    <w:p w14:paraId="3E44B1C2" w14:textId="77777777" w:rsidR="005739D1" w:rsidRDefault="005739D1">
      <w:pPr>
        <w:spacing w:line="200" w:lineRule="exact"/>
      </w:pPr>
    </w:p>
    <w:p w14:paraId="6C6428FB" w14:textId="77777777" w:rsidR="005739D1" w:rsidRDefault="005739D1">
      <w:pPr>
        <w:spacing w:line="200" w:lineRule="exact"/>
      </w:pPr>
    </w:p>
    <w:p w14:paraId="5985064A" w14:textId="77777777" w:rsidR="005739D1" w:rsidRDefault="00FA0875">
      <w:pPr>
        <w:ind w:left="5861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K</w:t>
      </w:r>
      <w:r>
        <w:rPr>
          <w:rFonts w:ascii="Arial" w:eastAsia="Arial" w:hAnsi="Arial" w:cs="Arial"/>
          <w:sz w:val="22"/>
          <w:szCs w:val="22"/>
        </w:rPr>
        <w:t>antor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ah,</w:t>
      </w:r>
    </w:p>
    <w:p w14:paraId="5F4F2E4E" w14:textId="77777777" w:rsidR="005739D1" w:rsidRDefault="005739D1">
      <w:pPr>
        <w:spacing w:line="200" w:lineRule="exact"/>
      </w:pPr>
    </w:p>
    <w:p w14:paraId="7BB055FA" w14:textId="77777777" w:rsidR="005739D1" w:rsidRDefault="005739D1">
      <w:pPr>
        <w:spacing w:line="200" w:lineRule="exact"/>
      </w:pPr>
    </w:p>
    <w:p w14:paraId="36DF4A63" w14:textId="77777777" w:rsidR="005739D1" w:rsidRDefault="005739D1">
      <w:pPr>
        <w:spacing w:line="200" w:lineRule="exact"/>
      </w:pPr>
    </w:p>
    <w:p w14:paraId="2F358777" w14:textId="77777777" w:rsidR="005739D1" w:rsidRDefault="005739D1">
      <w:pPr>
        <w:spacing w:line="200" w:lineRule="exact"/>
      </w:pPr>
    </w:p>
    <w:p w14:paraId="339AAF5B" w14:textId="77777777" w:rsidR="005739D1" w:rsidRDefault="005739D1">
      <w:pPr>
        <w:spacing w:before="15" w:line="200" w:lineRule="exact"/>
      </w:pPr>
    </w:p>
    <w:p w14:paraId="504608B4" w14:textId="77777777" w:rsidR="005739D1" w:rsidRDefault="00FA0875">
      <w:pPr>
        <w:ind w:left="5861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Par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an</w:t>
      </w:r>
      <w:proofErr w:type="spellEnd"/>
    </w:p>
    <w:p w14:paraId="29C8C8A5" w14:textId="77777777" w:rsidR="005739D1" w:rsidRDefault="00FA0875">
      <w:pPr>
        <w:spacing w:line="240" w:lineRule="exact"/>
        <w:ind w:left="58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 1970070</w:t>
      </w:r>
      <w:r>
        <w:rPr>
          <w:rFonts w:ascii="Arial" w:eastAsia="Arial" w:hAnsi="Arial" w:cs="Arial"/>
          <w:spacing w:val="1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1992</w:t>
      </w:r>
      <w:r>
        <w:rPr>
          <w:rFonts w:ascii="Arial" w:eastAsia="Arial" w:hAnsi="Arial" w:cs="Arial"/>
          <w:spacing w:val="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31002</w:t>
      </w:r>
    </w:p>
    <w:p w14:paraId="16C620F5" w14:textId="77777777" w:rsidR="005739D1" w:rsidRDefault="005739D1">
      <w:pPr>
        <w:spacing w:before="14" w:line="240" w:lineRule="exact"/>
        <w:rPr>
          <w:sz w:val="24"/>
          <w:szCs w:val="24"/>
        </w:rPr>
      </w:pPr>
    </w:p>
    <w:p w14:paraId="49EB27A0" w14:textId="77777777" w:rsidR="005739D1" w:rsidRDefault="00FA0875">
      <w:pPr>
        <w:ind w:left="10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:</w:t>
      </w:r>
      <w:proofErr w:type="gramEnd"/>
    </w:p>
    <w:p w14:paraId="5D5C100C" w14:textId="77777777" w:rsidR="005739D1" w:rsidRDefault="005739D1">
      <w:pPr>
        <w:spacing w:before="9" w:line="100" w:lineRule="exact"/>
        <w:rPr>
          <w:sz w:val="11"/>
          <w:szCs w:val="11"/>
        </w:rPr>
      </w:pPr>
    </w:p>
    <w:p w14:paraId="2FE07DEB" w14:textId="77777777" w:rsidR="005739D1" w:rsidRDefault="00FA0875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kret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ral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1"/>
        </w:rPr>
        <w:t>K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me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HAM;</w:t>
      </w:r>
    </w:p>
    <w:p w14:paraId="524B66E1" w14:textId="77777777" w:rsidR="005739D1" w:rsidRDefault="00FA0875">
      <w:pPr>
        <w:spacing w:line="240" w:lineRule="exact"/>
        <w:ind w:left="100"/>
        <w:rPr>
          <w:rFonts w:ascii="Arial" w:eastAsia="Arial" w:hAnsi="Arial" w:cs="Arial"/>
        </w:rPr>
        <w:sectPr w:rsidR="005739D1">
          <w:pgSz w:w="11920" w:h="16840"/>
          <w:pgMar w:top="940" w:right="1000" w:bottom="280" w:left="80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pe</w:t>
      </w:r>
      <w:r>
        <w:rPr>
          <w:rFonts w:ascii="Arial" w:eastAsia="Arial" w:hAnsi="Arial" w:cs="Arial"/>
          <w:spacing w:val="-2"/>
        </w:rPr>
        <w:t>k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nde</w:t>
      </w:r>
      <w:r>
        <w:rPr>
          <w:rFonts w:ascii="Arial" w:eastAsia="Arial" w:hAnsi="Arial" w:cs="Arial"/>
          <w:spacing w:val="-3"/>
        </w:rPr>
        <w:t>r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l</w:t>
      </w:r>
      <w:proofErr w:type="spellEnd"/>
      <w:r>
        <w:rPr>
          <w:rFonts w:ascii="Arial" w:eastAsia="Arial" w:hAnsi="Arial" w:cs="Arial"/>
        </w:rPr>
        <w:t xml:space="preserve"> K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me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HAM.</w:t>
      </w:r>
    </w:p>
    <w:p w14:paraId="31B69CA8" w14:textId="77777777" w:rsidR="005739D1" w:rsidRDefault="005739D1">
      <w:pPr>
        <w:spacing w:before="4" w:line="80" w:lineRule="exact"/>
        <w:rPr>
          <w:sz w:val="8"/>
          <w:szCs w:val="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2389"/>
        <w:gridCol w:w="1412"/>
        <w:gridCol w:w="1000"/>
        <w:gridCol w:w="1272"/>
        <w:gridCol w:w="1238"/>
        <w:gridCol w:w="1172"/>
        <w:gridCol w:w="1559"/>
        <w:gridCol w:w="1488"/>
        <w:gridCol w:w="3444"/>
      </w:tblGrid>
      <w:tr w:rsidR="005739D1" w14:paraId="71C5C195" w14:textId="77777777">
        <w:trPr>
          <w:trHeight w:hRule="exact" w:val="1002"/>
        </w:trPr>
        <w:tc>
          <w:tcPr>
            <w:tcW w:w="15586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A4A77B" w14:textId="77777777" w:rsidR="005739D1" w:rsidRDefault="005739D1">
            <w:pPr>
              <w:spacing w:before="15" w:line="240" w:lineRule="exact"/>
              <w:rPr>
                <w:sz w:val="24"/>
                <w:szCs w:val="24"/>
              </w:rPr>
            </w:pPr>
          </w:p>
          <w:p w14:paraId="58B9FA57" w14:textId="77777777" w:rsidR="005739D1" w:rsidRDefault="00FA0875">
            <w:pPr>
              <w:ind w:left="3660" w:right="4106" w:hanging="2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REK</w:t>
            </w:r>
            <w:r>
              <w:rPr>
                <w:rFonts w:ascii="Arial" w:eastAsia="Arial" w:hAnsi="Arial" w:cs="Arial"/>
                <w:b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</w:rPr>
              <w:t>T</w:t>
            </w:r>
            <w:r>
              <w:rPr>
                <w:rFonts w:ascii="Arial" w:eastAsia="Arial" w:hAnsi="Arial" w:cs="Arial"/>
                <w:b/>
              </w:rPr>
              <w:t>UL</w:t>
            </w:r>
            <w:r>
              <w:rPr>
                <w:rFonts w:ascii="Arial" w:eastAsia="Arial" w:hAnsi="Arial" w:cs="Arial"/>
                <w:b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</w:rPr>
              <w:t>SI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PR</w:t>
            </w:r>
            <w:r>
              <w:rPr>
                <w:rFonts w:ascii="Arial" w:eastAsia="Arial" w:hAnsi="Arial" w:cs="Arial"/>
                <w:b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</w:rPr>
              <w:t>GRAM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ENGEND</w:t>
            </w:r>
            <w:r>
              <w:rPr>
                <w:rFonts w:ascii="Arial" w:eastAsia="Arial" w:hAnsi="Arial" w:cs="Arial"/>
                <w:b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</w:rPr>
              <w:t xml:space="preserve">LIAN </w:t>
            </w:r>
            <w:r>
              <w:rPr>
                <w:rFonts w:ascii="Arial" w:eastAsia="Arial" w:hAnsi="Arial" w:cs="Arial"/>
                <w:b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</w:rPr>
              <w:t>T</w:t>
            </w:r>
            <w:r>
              <w:rPr>
                <w:rFonts w:ascii="Arial" w:eastAsia="Arial" w:hAnsi="Arial" w:cs="Arial"/>
                <w:b/>
              </w:rPr>
              <w:t>IFIK</w:t>
            </w:r>
            <w:r>
              <w:rPr>
                <w:rFonts w:ascii="Arial" w:eastAsia="Arial" w:hAnsi="Arial" w:cs="Arial"/>
                <w:b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(P</w:t>
            </w:r>
            <w:r>
              <w:rPr>
                <w:rFonts w:ascii="Arial" w:eastAsia="Arial" w:hAnsi="Arial" w:cs="Arial"/>
                <w:b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</w:rPr>
              <w:t xml:space="preserve">G) </w:t>
            </w:r>
            <w:r>
              <w:rPr>
                <w:rFonts w:ascii="Arial" w:eastAsia="Arial" w:hAnsi="Arial" w:cs="Arial"/>
                <w:b/>
                <w:spacing w:val="2"/>
              </w:rPr>
              <w:t>T</w:t>
            </w:r>
            <w:r>
              <w:rPr>
                <w:rFonts w:ascii="Arial" w:eastAsia="Arial" w:hAnsi="Arial" w:cs="Arial"/>
                <w:b/>
              </w:rPr>
              <w:t>RI</w:t>
            </w:r>
            <w:r>
              <w:rPr>
                <w:rFonts w:ascii="Arial" w:eastAsia="Arial" w:hAnsi="Arial" w:cs="Arial"/>
                <w:b/>
                <w:spacing w:val="-1"/>
              </w:rPr>
              <w:t>W</w:t>
            </w:r>
            <w:r>
              <w:rPr>
                <w:rFonts w:ascii="Arial" w:eastAsia="Arial" w:hAnsi="Arial" w:cs="Arial"/>
                <w:b/>
              </w:rPr>
              <w:t>UL</w:t>
            </w:r>
            <w:r>
              <w:rPr>
                <w:rFonts w:ascii="Arial" w:eastAsia="Arial" w:hAnsi="Arial" w:cs="Arial"/>
                <w:b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</w:rPr>
              <w:t xml:space="preserve">N </w:t>
            </w:r>
            <w:r>
              <w:rPr>
                <w:rFonts w:ascii="Arial" w:eastAsia="Arial" w:hAnsi="Arial" w:cs="Arial"/>
                <w:b/>
                <w:spacing w:val="5"/>
              </w:rPr>
              <w:t>I</w:t>
            </w:r>
            <w:r>
              <w:rPr>
                <w:rFonts w:ascii="Arial" w:eastAsia="Arial" w:hAnsi="Arial" w:cs="Arial"/>
                <w:b/>
              </w:rPr>
              <w:t>PADA K</w:t>
            </w:r>
            <w:r>
              <w:rPr>
                <w:rFonts w:ascii="Arial" w:eastAsia="Arial" w:hAnsi="Arial" w:cs="Arial"/>
                <w:b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OR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</w:rPr>
              <w:t>W</w:t>
            </w:r>
            <w:r>
              <w:rPr>
                <w:rFonts w:ascii="Arial" w:eastAsia="Arial" w:hAnsi="Arial" w:cs="Arial"/>
                <w:b/>
              </w:rPr>
              <w:t>ILAYAH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K</w:t>
            </w:r>
            <w:r>
              <w:rPr>
                <w:rFonts w:ascii="Arial" w:eastAsia="Arial" w:hAnsi="Arial" w:cs="Arial"/>
                <w:b/>
              </w:rPr>
              <w:t>EMEN</w:t>
            </w:r>
            <w:r>
              <w:rPr>
                <w:rFonts w:ascii="Arial" w:eastAsia="Arial" w:hAnsi="Arial" w:cs="Arial"/>
                <w:b/>
                <w:spacing w:val="-1"/>
              </w:rPr>
              <w:t>K</w:t>
            </w:r>
            <w:r>
              <w:rPr>
                <w:rFonts w:ascii="Arial" w:eastAsia="Arial" w:hAnsi="Arial" w:cs="Arial"/>
                <w:b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</w:rPr>
              <w:t>M</w:t>
            </w:r>
            <w:r>
              <w:rPr>
                <w:rFonts w:ascii="Arial" w:eastAsia="Arial" w:hAnsi="Arial" w:cs="Arial"/>
                <w:b/>
              </w:rPr>
              <w:t>H</w:t>
            </w:r>
            <w:r>
              <w:rPr>
                <w:rFonts w:ascii="Arial" w:eastAsia="Arial" w:hAnsi="Arial" w:cs="Arial"/>
                <w:b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b/>
              </w:rPr>
              <w:t>N</w:t>
            </w:r>
            <w:r>
              <w:rPr>
                <w:b/>
                <w:spacing w:val="-1"/>
              </w:rPr>
              <w:t>U</w:t>
            </w:r>
            <w:r>
              <w:rPr>
                <w:b/>
                <w:spacing w:val="1"/>
              </w:rPr>
              <w:t>S</w:t>
            </w:r>
            <w:r>
              <w:rPr>
                <w:b/>
              </w:rPr>
              <w:t>A T</w:t>
            </w:r>
            <w:r>
              <w:rPr>
                <w:b/>
                <w:spacing w:val="1"/>
              </w:rPr>
              <w:t>E</w:t>
            </w:r>
            <w:r>
              <w:rPr>
                <w:b/>
              </w:rPr>
              <w:t>NGGARA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BAR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T</w:t>
            </w:r>
            <w:r>
              <w:rPr>
                <w:b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T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</w:rPr>
              <w:t>H</w:t>
            </w:r>
            <w:r>
              <w:rPr>
                <w:rFonts w:ascii="Arial" w:eastAsia="Arial" w:hAnsi="Arial" w:cs="Arial"/>
                <w:b/>
              </w:rPr>
              <w:t>UN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20</w:t>
            </w:r>
            <w:r>
              <w:rPr>
                <w:rFonts w:ascii="Arial" w:eastAsia="Arial" w:hAnsi="Arial" w:cs="Arial"/>
                <w:b/>
                <w:spacing w:val="-1"/>
              </w:rPr>
              <w:t>2</w:t>
            </w:r>
            <w:r>
              <w:rPr>
                <w:rFonts w:ascii="Arial" w:eastAsia="Arial" w:hAnsi="Arial" w:cs="Arial"/>
                <w:b/>
              </w:rPr>
              <w:t>4</w:t>
            </w:r>
          </w:p>
        </w:tc>
      </w:tr>
      <w:tr w:rsidR="005739D1" w14:paraId="000B97AE" w14:textId="77777777">
        <w:trPr>
          <w:trHeight w:hRule="exact" w:val="466"/>
        </w:trPr>
        <w:tc>
          <w:tcPr>
            <w:tcW w:w="15586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05323" w14:textId="77777777" w:rsidR="005739D1" w:rsidRDefault="00FA0875">
            <w:pPr>
              <w:spacing w:line="200" w:lineRule="exact"/>
              <w:ind w:left="10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UPG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:</w:t>
            </w:r>
            <w:proofErr w:type="gramEnd"/>
          </w:p>
          <w:p w14:paraId="03A22FAC" w14:textId="77777777" w:rsidR="005739D1" w:rsidRDefault="00FA0875">
            <w:pPr>
              <w:spacing w:line="20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1"/>
              </w:rPr>
              <w:t>an</w:t>
            </w:r>
            <w:r>
              <w:rPr>
                <w:rFonts w:ascii="Arial" w:eastAsia="Arial" w:hAnsi="Arial" w:cs="Arial"/>
                <w:spacing w:val="-2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W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en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1"/>
              </w:rPr>
              <w:t>um</w:t>
            </w:r>
            <w:r>
              <w:rPr>
                <w:rFonts w:ascii="Arial" w:eastAsia="Arial" w:hAnsi="Arial" w:cs="Arial"/>
                <w:spacing w:val="-1"/>
              </w:rPr>
              <w:t>ha</w:t>
            </w:r>
            <w:r>
              <w:rPr>
                <w:rFonts w:ascii="Arial" w:eastAsia="Arial" w:hAnsi="Arial" w:cs="Arial"/>
              </w:rPr>
              <w:t>m</w:t>
            </w:r>
            <w:proofErr w:type="spellEnd"/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Nusa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gg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ra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rat</w:t>
            </w:r>
          </w:p>
        </w:tc>
      </w:tr>
      <w:tr w:rsidR="005739D1" w14:paraId="78D6FE63" w14:textId="77777777">
        <w:trPr>
          <w:trHeight w:hRule="exact" w:val="266"/>
        </w:trPr>
        <w:tc>
          <w:tcPr>
            <w:tcW w:w="15586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6988B" w14:textId="77777777" w:rsidR="005739D1" w:rsidRDefault="00FA0875">
            <w:pPr>
              <w:spacing w:before="1"/>
              <w:ind w:left="109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od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</w:p>
        </w:tc>
      </w:tr>
      <w:tr w:rsidR="005739D1" w14:paraId="6BC4A155" w14:textId="77777777">
        <w:trPr>
          <w:trHeight w:hRule="exact" w:val="388"/>
        </w:trPr>
        <w:tc>
          <w:tcPr>
            <w:tcW w:w="6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AEA0709" w14:textId="77777777" w:rsidR="005739D1" w:rsidRDefault="005739D1">
            <w:pPr>
              <w:spacing w:before="9" w:line="100" w:lineRule="exact"/>
              <w:rPr>
                <w:sz w:val="10"/>
                <w:szCs w:val="10"/>
              </w:rPr>
            </w:pPr>
          </w:p>
          <w:p w14:paraId="2F1CD3D7" w14:textId="77777777" w:rsidR="005739D1" w:rsidRDefault="005739D1">
            <w:pPr>
              <w:spacing w:line="200" w:lineRule="exact"/>
            </w:pPr>
          </w:p>
          <w:p w14:paraId="7FF7A469" w14:textId="77777777" w:rsidR="005739D1" w:rsidRDefault="005739D1">
            <w:pPr>
              <w:spacing w:line="200" w:lineRule="exact"/>
            </w:pPr>
          </w:p>
          <w:p w14:paraId="5A6B5105" w14:textId="77777777" w:rsidR="005739D1" w:rsidRDefault="005739D1">
            <w:pPr>
              <w:spacing w:line="200" w:lineRule="exact"/>
            </w:pPr>
          </w:p>
          <w:p w14:paraId="621016D7" w14:textId="77777777" w:rsidR="005739D1" w:rsidRDefault="00FA0875">
            <w:pPr>
              <w:ind w:left="15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No.</w:t>
            </w:r>
          </w:p>
        </w:tc>
        <w:tc>
          <w:tcPr>
            <w:tcW w:w="23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E4910C5" w14:textId="77777777" w:rsidR="005739D1" w:rsidRDefault="005739D1">
            <w:pPr>
              <w:spacing w:before="9" w:line="100" w:lineRule="exact"/>
              <w:rPr>
                <w:sz w:val="10"/>
                <w:szCs w:val="10"/>
              </w:rPr>
            </w:pPr>
          </w:p>
          <w:p w14:paraId="74152729" w14:textId="77777777" w:rsidR="005739D1" w:rsidRDefault="005739D1">
            <w:pPr>
              <w:spacing w:line="200" w:lineRule="exact"/>
            </w:pPr>
          </w:p>
          <w:p w14:paraId="6A8C48AD" w14:textId="77777777" w:rsidR="005739D1" w:rsidRDefault="005739D1">
            <w:pPr>
              <w:spacing w:line="200" w:lineRule="exact"/>
            </w:pPr>
          </w:p>
          <w:p w14:paraId="22CD0D8F" w14:textId="77777777" w:rsidR="005739D1" w:rsidRDefault="005739D1">
            <w:pPr>
              <w:spacing w:line="200" w:lineRule="exact"/>
            </w:pPr>
          </w:p>
          <w:p w14:paraId="2F8DF254" w14:textId="77777777" w:rsidR="005739D1" w:rsidRDefault="00FA0875">
            <w:pPr>
              <w:ind w:left="614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j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14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3965003" w14:textId="77777777" w:rsidR="005739D1" w:rsidRDefault="005739D1">
            <w:pPr>
              <w:spacing w:before="5" w:line="180" w:lineRule="exact"/>
              <w:rPr>
                <w:sz w:val="19"/>
                <w:szCs w:val="19"/>
              </w:rPr>
            </w:pPr>
          </w:p>
          <w:p w14:paraId="68887893" w14:textId="77777777" w:rsidR="005739D1" w:rsidRDefault="005739D1">
            <w:pPr>
              <w:spacing w:line="200" w:lineRule="exact"/>
            </w:pPr>
          </w:p>
          <w:p w14:paraId="56869869" w14:textId="77777777" w:rsidR="005739D1" w:rsidRDefault="005739D1">
            <w:pPr>
              <w:spacing w:line="200" w:lineRule="exact"/>
            </w:pPr>
          </w:p>
          <w:p w14:paraId="0491DB66" w14:textId="77777777" w:rsidR="005739D1" w:rsidRDefault="00FA0875">
            <w:pPr>
              <w:ind w:left="173" w:right="126" w:firstLine="15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UPG </w:t>
            </w:r>
            <w:proofErr w:type="spellStart"/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1"/>
              </w:rPr>
              <w:t>hu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20</w:t>
            </w:r>
            <w:r>
              <w:rPr>
                <w:rFonts w:ascii="Arial" w:eastAsia="Arial" w:hAnsi="Arial" w:cs="Arial"/>
                <w:spacing w:val="-1"/>
              </w:rPr>
              <w:t>2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0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A9A9711" w14:textId="77777777" w:rsidR="005739D1" w:rsidRDefault="005739D1">
            <w:pPr>
              <w:spacing w:line="200" w:lineRule="exact"/>
            </w:pPr>
          </w:p>
          <w:p w14:paraId="47A25E29" w14:textId="77777777" w:rsidR="005739D1" w:rsidRDefault="005739D1">
            <w:pPr>
              <w:spacing w:before="19" w:line="260" w:lineRule="exact"/>
              <w:rPr>
                <w:sz w:val="26"/>
                <w:szCs w:val="26"/>
              </w:rPr>
            </w:pPr>
          </w:p>
          <w:p w14:paraId="3B0335D1" w14:textId="77777777" w:rsidR="005739D1" w:rsidRDefault="00FA0875">
            <w:pPr>
              <w:ind w:left="116" w:right="1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La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 xml:space="preserve">ran </w:t>
            </w:r>
            <w:proofErr w:type="spellStart"/>
            <w:r>
              <w:rPr>
                <w:rFonts w:ascii="Arial" w:eastAsia="Arial" w:hAnsi="Arial" w:cs="Arial"/>
                <w:spacing w:val="2"/>
                <w:w w:val="93"/>
              </w:rPr>
              <w:t>T</w:t>
            </w:r>
            <w:r>
              <w:rPr>
                <w:rFonts w:ascii="Arial" w:eastAsia="Arial" w:hAnsi="Arial" w:cs="Arial"/>
                <w:w w:val="93"/>
              </w:rPr>
              <w:t>r</w:t>
            </w:r>
            <w:r>
              <w:rPr>
                <w:rFonts w:ascii="Arial" w:eastAsia="Arial" w:hAnsi="Arial" w:cs="Arial"/>
                <w:spacing w:val="2"/>
                <w:w w:val="93"/>
              </w:rPr>
              <w:t>i</w:t>
            </w:r>
            <w:r>
              <w:rPr>
                <w:rFonts w:ascii="Arial" w:eastAsia="Arial" w:hAnsi="Arial" w:cs="Arial"/>
                <w:spacing w:val="1"/>
                <w:w w:val="93"/>
              </w:rPr>
              <w:t>w</w:t>
            </w:r>
            <w:r>
              <w:rPr>
                <w:rFonts w:ascii="Arial" w:eastAsia="Arial" w:hAnsi="Arial" w:cs="Arial"/>
                <w:w w:val="93"/>
              </w:rPr>
              <w:t>u</w:t>
            </w:r>
            <w:r>
              <w:rPr>
                <w:rFonts w:ascii="Arial" w:eastAsia="Arial" w:hAnsi="Arial" w:cs="Arial"/>
                <w:spacing w:val="3"/>
                <w:w w:val="93"/>
              </w:rPr>
              <w:t>l</w:t>
            </w:r>
            <w:r>
              <w:rPr>
                <w:rFonts w:ascii="Arial" w:eastAsia="Arial" w:hAnsi="Arial" w:cs="Arial"/>
                <w:spacing w:val="2"/>
                <w:w w:val="93"/>
              </w:rPr>
              <w:t>a</w:t>
            </w:r>
            <w:r>
              <w:rPr>
                <w:rFonts w:ascii="Arial" w:eastAsia="Arial" w:hAnsi="Arial" w:cs="Arial"/>
                <w:w w:val="93"/>
              </w:rPr>
              <w:t>n</w:t>
            </w:r>
            <w:proofErr w:type="spellEnd"/>
            <w:r>
              <w:rPr>
                <w:rFonts w:ascii="Arial" w:eastAsia="Arial" w:hAnsi="Arial" w:cs="Arial"/>
                <w:w w:val="93"/>
              </w:rPr>
              <w:t xml:space="preserve"> </w:t>
            </w: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672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34747D" w14:textId="77777777" w:rsidR="005739D1" w:rsidRDefault="00FA0875">
            <w:pPr>
              <w:spacing w:before="65"/>
              <w:ind w:left="2372" w:right="2356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Dok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men</w:t>
            </w:r>
            <w:proofErr w:type="spell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proofErr w:type="spellEnd"/>
          </w:p>
        </w:tc>
        <w:tc>
          <w:tcPr>
            <w:tcW w:w="34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8657F8E" w14:textId="77777777" w:rsidR="005739D1" w:rsidRDefault="005739D1">
            <w:pPr>
              <w:spacing w:before="9" w:line="100" w:lineRule="exact"/>
              <w:rPr>
                <w:sz w:val="10"/>
                <w:szCs w:val="10"/>
              </w:rPr>
            </w:pPr>
          </w:p>
          <w:p w14:paraId="78DB4180" w14:textId="77777777" w:rsidR="005739D1" w:rsidRDefault="005739D1">
            <w:pPr>
              <w:spacing w:line="200" w:lineRule="exact"/>
            </w:pPr>
          </w:p>
          <w:p w14:paraId="0E6CC051" w14:textId="77777777" w:rsidR="005739D1" w:rsidRDefault="005739D1">
            <w:pPr>
              <w:spacing w:line="200" w:lineRule="exact"/>
            </w:pPr>
          </w:p>
          <w:p w14:paraId="7D1A9DCB" w14:textId="77777777" w:rsidR="005739D1" w:rsidRDefault="005739D1">
            <w:pPr>
              <w:spacing w:line="200" w:lineRule="exact"/>
            </w:pPr>
          </w:p>
          <w:p w14:paraId="012461B2" w14:textId="77777777" w:rsidR="005739D1" w:rsidRDefault="00FA0875">
            <w:pPr>
              <w:ind w:left="1180" w:right="1148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2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</w:p>
        </w:tc>
      </w:tr>
      <w:tr w:rsidR="005739D1" w14:paraId="36FCE7F8" w14:textId="77777777">
        <w:trPr>
          <w:trHeight w:hRule="exact" w:val="1288"/>
        </w:trPr>
        <w:tc>
          <w:tcPr>
            <w:tcW w:w="6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E3882" w14:textId="77777777" w:rsidR="005739D1" w:rsidRDefault="005739D1"/>
        </w:tc>
        <w:tc>
          <w:tcPr>
            <w:tcW w:w="23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AB78F" w14:textId="77777777" w:rsidR="005739D1" w:rsidRDefault="005739D1"/>
        </w:tc>
        <w:tc>
          <w:tcPr>
            <w:tcW w:w="14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0A4D0" w14:textId="77777777" w:rsidR="005739D1" w:rsidRDefault="005739D1"/>
        </w:tc>
        <w:tc>
          <w:tcPr>
            <w:tcW w:w="10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FC4CA" w14:textId="77777777" w:rsidR="005739D1" w:rsidRDefault="005739D1"/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CD2B5C" w14:textId="77777777" w:rsidR="005739D1" w:rsidRDefault="005739D1">
            <w:pPr>
              <w:spacing w:before="10" w:line="180" w:lineRule="exact"/>
              <w:rPr>
                <w:sz w:val="19"/>
                <w:szCs w:val="19"/>
              </w:rPr>
            </w:pPr>
          </w:p>
          <w:p w14:paraId="3205482E" w14:textId="77777777" w:rsidR="005739D1" w:rsidRDefault="005739D1">
            <w:pPr>
              <w:spacing w:line="200" w:lineRule="exact"/>
            </w:pPr>
          </w:p>
          <w:p w14:paraId="0FAEEBCC" w14:textId="77777777" w:rsidR="005739D1" w:rsidRDefault="00FA0875">
            <w:pPr>
              <w:ind w:left="10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ap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ra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</w:p>
          <w:p w14:paraId="4498B7D7" w14:textId="77777777" w:rsidR="005739D1" w:rsidRDefault="00FA0875">
            <w:pPr>
              <w:ind w:left="10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Gratifik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si</w:t>
            </w:r>
            <w:proofErr w:type="spellEnd"/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19EEE" w14:textId="77777777" w:rsidR="005739D1" w:rsidRDefault="005739D1">
            <w:pPr>
              <w:spacing w:before="6" w:line="280" w:lineRule="exact"/>
              <w:rPr>
                <w:sz w:val="28"/>
                <w:szCs w:val="28"/>
              </w:rPr>
            </w:pPr>
          </w:p>
          <w:p w14:paraId="51CAD28C" w14:textId="77777777" w:rsidR="005739D1" w:rsidRDefault="00FA0875">
            <w:pPr>
              <w:ind w:left="113" w:right="97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em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Me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ia 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 xml:space="preserve">ti </w:t>
            </w:r>
            <w:proofErr w:type="spellStart"/>
            <w:r>
              <w:rPr>
                <w:rFonts w:ascii="Arial" w:eastAsia="Arial" w:hAnsi="Arial" w:cs="Arial"/>
              </w:rPr>
              <w:t>Gratifik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si</w:t>
            </w:r>
            <w:proofErr w:type="spellEnd"/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C26A3" w14:textId="77777777" w:rsidR="005739D1" w:rsidRDefault="005739D1">
            <w:pPr>
              <w:spacing w:before="9" w:line="160" w:lineRule="exact"/>
              <w:rPr>
                <w:sz w:val="16"/>
                <w:szCs w:val="16"/>
              </w:rPr>
            </w:pPr>
          </w:p>
          <w:p w14:paraId="20633CFE" w14:textId="77777777" w:rsidR="005739D1" w:rsidRDefault="00FA0875">
            <w:pPr>
              <w:ind w:left="111" w:right="6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sialisasi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Gratifik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</w:t>
            </w:r>
            <w:r>
              <w:rPr>
                <w:rFonts w:ascii="Arial" w:eastAsia="Arial" w:hAnsi="Arial" w:cs="Arial"/>
                <w:spacing w:val="1"/>
              </w:rPr>
              <w:t>nd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i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27A6D4" w14:textId="77777777" w:rsidR="005739D1" w:rsidRDefault="005739D1">
            <w:pPr>
              <w:spacing w:before="9" w:line="160" w:lineRule="exact"/>
              <w:rPr>
                <w:sz w:val="16"/>
                <w:szCs w:val="16"/>
              </w:rPr>
            </w:pPr>
          </w:p>
          <w:p w14:paraId="7E37E296" w14:textId="77777777" w:rsidR="005739D1" w:rsidRDefault="00FA0875">
            <w:pPr>
              <w:ind w:left="113" w:right="24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ib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 S</w:t>
            </w:r>
            <w:r>
              <w:rPr>
                <w:rFonts w:ascii="Arial" w:eastAsia="Arial" w:hAnsi="Arial" w:cs="Arial"/>
                <w:spacing w:val="1"/>
              </w:rPr>
              <w:t>ta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ho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 xml:space="preserve">r </w:t>
            </w:r>
            <w:proofErr w:type="spellStart"/>
            <w:r>
              <w:rPr>
                <w:rFonts w:ascii="Arial" w:eastAsia="Arial" w:hAnsi="Arial" w:cs="Arial"/>
                <w:spacing w:val="1"/>
                <w:w w:val="93"/>
              </w:rPr>
              <w:t>P</w:t>
            </w:r>
            <w:r>
              <w:rPr>
                <w:rFonts w:ascii="Arial" w:eastAsia="Arial" w:hAnsi="Arial" w:cs="Arial"/>
                <w:spacing w:val="2"/>
                <w:w w:val="93"/>
              </w:rPr>
              <w:t>en</w:t>
            </w:r>
            <w:r>
              <w:rPr>
                <w:rFonts w:ascii="Arial" w:eastAsia="Arial" w:hAnsi="Arial" w:cs="Arial"/>
                <w:w w:val="93"/>
              </w:rPr>
              <w:t>g</w:t>
            </w:r>
            <w:r>
              <w:rPr>
                <w:rFonts w:ascii="Arial" w:eastAsia="Arial" w:hAnsi="Arial" w:cs="Arial"/>
                <w:spacing w:val="3"/>
                <w:w w:val="93"/>
              </w:rPr>
              <w:t>e</w:t>
            </w:r>
            <w:r>
              <w:rPr>
                <w:rFonts w:ascii="Arial" w:eastAsia="Arial" w:hAnsi="Arial" w:cs="Arial"/>
                <w:spacing w:val="2"/>
                <w:w w:val="93"/>
              </w:rPr>
              <w:t>nd</w:t>
            </w:r>
            <w:r>
              <w:rPr>
                <w:rFonts w:ascii="Arial" w:eastAsia="Arial" w:hAnsi="Arial" w:cs="Arial"/>
                <w:w w:val="93"/>
              </w:rPr>
              <w:t>a</w:t>
            </w:r>
            <w:r>
              <w:rPr>
                <w:rFonts w:ascii="Arial" w:eastAsia="Arial" w:hAnsi="Arial" w:cs="Arial"/>
                <w:spacing w:val="1"/>
                <w:w w:val="93"/>
              </w:rPr>
              <w:t>l</w:t>
            </w:r>
            <w:r>
              <w:rPr>
                <w:rFonts w:ascii="Arial" w:eastAsia="Arial" w:hAnsi="Arial" w:cs="Arial"/>
                <w:spacing w:val="2"/>
                <w:w w:val="93"/>
              </w:rPr>
              <w:t>ia</w:t>
            </w:r>
            <w:r>
              <w:rPr>
                <w:rFonts w:ascii="Arial" w:eastAsia="Arial" w:hAnsi="Arial" w:cs="Arial"/>
                <w:w w:val="93"/>
              </w:rPr>
              <w:t>n</w:t>
            </w:r>
            <w:proofErr w:type="spellEnd"/>
            <w:r>
              <w:rPr>
                <w:rFonts w:ascii="Arial" w:eastAsia="Arial" w:hAnsi="Arial" w:cs="Arial"/>
                <w:w w:val="9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Gratifik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si</w:t>
            </w:r>
            <w:proofErr w:type="spellEnd"/>
          </w:p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FC90F3" w14:textId="77777777" w:rsidR="005739D1" w:rsidRDefault="00FA0875">
            <w:pPr>
              <w:spacing w:before="53"/>
              <w:ind w:left="115" w:right="38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</w:rPr>
              <w:t>-B</w:t>
            </w:r>
            <w:r>
              <w:rPr>
                <w:rFonts w:ascii="Arial" w:eastAsia="Arial" w:hAnsi="Arial" w:cs="Arial"/>
                <w:spacing w:val="1"/>
              </w:rPr>
              <w:t>an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 xml:space="preserve">r </w:t>
            </w:r>
            <w:proofErr w:type="spellStart"/>
            <w:r>
              <w:rPr>
                <w:rFonts w:ascii="Arial" w:eastAsia="Arial" w:hAnsi="Arial" w:cs="Arial"/>
              </w:rPr>
              <w:t>Tolak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Gratifik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w w:val="93"/>
              </w:rPr>
              <w:t>I</w:t>
            </w:r>
            <w:r>
              <w:rPr>
                <w:rFonts w:ascii="Arial" w:eastAsia="Arial" w:hAnsi="Arial" w:cs="Arial"/>
                <w:spacing w:val="2"/>
                <w:w w:val="93"/>
              </w:rPr>
              <w:t>n</w:t>
            </w:r>
            <w:r>
              <w:rPr>
                <w:rFonts w:ascii="Arial" w:eastAsia="Arial" w:hAnsi="Arial" w:cs="Arial"/>
                <w:spacing w:val="1"/>
                <w:w w:val="93"/>
              </w:rPr>
              <w:t>s</w:t>
            </w:r>
            <w:r>
              <w:rPr>
                <w:rFonts w:ascii="Arial" w:eastAsia="Arial" w:hAnsi="Arial" w:cs="Arial"/>
                <w:spacing w:val="2"/>
                <w:w w:val="93"/>
              </w:rPr>
              <w:t>pe</w:t>
            </w:r>
            <w:r>
              <w:rPr>
                <w:rFonts w:ascii="Arial" w:eastAsia="Arial" w:hAnsi="Arial" w:cs="Arial"/>
                <w:spacing w:val="1"/>
                <w:w w:val="93"/>
              </w:rPr>
              <w:t>k</w:t>
            </w:r>
            <w:r>
              <w:rPr>
                <w:rFonts w:ascii="Arial" w:eastAsia="Arial" w:hAnsi="Arial" w:cs="Arial"/>
                <w:spacing w:val="2"/>
                <w:w w:val="93"/>
              </w:rPr>
              <w:t>t</w:t>
            </w:r>
            <w:r>
              <w:rPr>
                <w:rFonts w:ascii="Arial" w:eastAsia="Arial" w:hAnsi="Arial" w:cs="Arial"/>
                <w:w w:val="93"/>
              </w:rPr>
              <w:t>o</w:t>
            </w:r>
            <w:r>
              <w:rPr>
                <w:rFonts w:ascii="Arial" w:eastAsia="Arial" w:hAnsi="Arial" w:cs="Arial"/>
                <w:spacing w:val="2"/>
                <w:w w:val="93"/>
              </w:rPr>
              <w:t>ra</w:t>
            </w:r>
            <w:r>
              <w:rPr>
                <w:rFonts w:ascii="Arial" w:eastAsia="Arial" w:hAnsi="Arial" w:cs="Arial"/>
                <w:w w:val="93"/>
              </w:rPr>
              <w:t xml:space="preserve">t </w:t>
            </w:r>
            <w:proofErr w:type="spellStart"/>
            <w:r>
              <w:rPr>
                <w:rFonts w:ascii="Arial" w:eastAsia="Arial" w:hAnsi="Arial" w:cs="Arial"/>
              </w:rPr>
              <w:t>J</w:t>
            </w:r>
            <w:r>
              <w:rPr>
                <w:rFonts w:ascii="Arial" w:eastAsia="Arial" w:hAnsi="Arial" w:cs="Arial"/>
                <w:spacing w:val="1"/>
              </w:rPr>
              <w:t>en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ral</w:t>
            </w:r>
            <w:proofErr w:type="spellEnd"/>
          </w:p>
        </w:tc>
        <w:tc>
          <w:tcPr>
            <w:tcW w:w="34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188E1" w14:textId="77777777" w:rsidR="005739D1" w:rsidRDefault="005739D1"/>
        </w:tc>
      </w:tr>
      <w:tr w:rsidR="00FA0875" w14:paraId="48E5A803" w14:textId="77777777">
        <w:trPr>
          <w:trHeight w:hRule="exact" w:val="952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5BF2D5" w14:textId="77777777" w:rsidR="00FA0875" w:rsidRDefault="00FA0875" w:rsidP="00FA0875">
            <w:pPr>
              <w:spacing w:before="9" w:line="120" w:lineRule="exact"/>
              <w:rPr>
                <w:sz w:val="12"/>
                <w:szCs w:val="12"/>
              </w:rPr>
            </w:pPr>
          </w:p>
          <w:p w14:paraId="257F91C6" w14:textId="77777777" w:rsidR="00FA0875" w:rsidRDefault="00FA0875" w:rsidP="00FA0875">
            <w:pPr>
              <w:ind w:left="216" w:right="2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7"/>
              </w:rPr>
              <w:t>1</w:t>
            </w:r>
          </w:p>
        </w:tc>
        <w:tc>
          <w:tcPr>
            <w:tcW w:w="2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081BD8" w14:textId="77777777" w:rsidR="00FA0875" w:rsidRDefault="00FA0875" w:rsidP="00FA0875">
            <w:pPr>
              <w:spacing w:before="27" w:line="237" w:lineRule="auto"/>
              <w:ind w:left="107" w:right="8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1"/>
              </w:rPr>
              <w:t>an</w:t>
            </w:r>
            <w:r>
              <w:rPr>
                <w:rFonts w:ascii="Arial" w:eastAsia="Arial" w:hAnsi="Arial" w:cs="Arial"/>
                <w:spacing w:val="-2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 xml:space="preserve">r </w:t>
            </w:r>
            <w:r>
              <w:rPr>
                <w:rFonts w:ascii="Arial" w:eastAsia="Arial" w:hAnsi="Arial" w:cs="Arial"/>
                <w:spacing w:val="1"/>
              </w:rPr>
              <w:t>W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>y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 xml:space="preserve">h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Ke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>k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2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-2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ngg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>r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-1"/>
              </w:rPr>
              <w:t>Ba</w:t>
            </w:r>
            <w:r>
              <w:rPr>
                <w:rFonts w:ascii="Arial" w:eastAsia="Arial" w:hAnsi="Arial" w:cs="Arial"/>
                <w:spacing w:val="-3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74367" w14:textId="2C04D749" w:rsidR="00FA0875" w:rsidRDefault="00FA0875" w:rsidP="00FA0875">
            <w:pPr>
              <w:ind w:left="617" w:right="615"/>
              <w:jc w:val="center"/>
              <w:rPr>
                <w:rFonts w:ascii="Segoe MDL2 Assets" w:eastAsia="Segoe MDL2 Assets" w:hAnsi="Segoe MDL2 Assets" w:cs="Segoe MDL2 Assets"/>
                <w:sz w:val="16"/>
                <w:szCs w:val="16"/>
              </w:rPr>
            </w:pPr>
            <w:r w:rsidRPr="0005778F">
              <w:rPr>
                <w:rFonts w:ascii="Symbol" w:hAnsi="Symbol"/>
                <w:sz w:val="16"/>
              </w:rPr>
              <w:t></w:t>
            </w:r>
          </w:p>
        </w:tc>
        <w:tc>
          <w:tcPr>
            <w:tcW w:w="11173" w:type="dxa"/>
            <w:gridSpan w:val="7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451959F" w14:textId="77777777" w:rsidR="00FA0875" w:rsidRDefault="00FA0875" w:rsidP="00FA0875"/>
        </w:tc>
      </w:tr>
      <w:tr w:rsidR="00FA0875" w14:paraId="7EC8B8C1" w14:textId="77777777">
        <w:trPr>
          <w:trHeight w:hRule="exact" w:val="266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6B5E39" w14:textId="77777777" w:rsidR="00FA0875" w:rsidRDefault="00FA0875" w:rsidP="00FA0875">
            <w:pPr>
              <w:spacing w:before="1"/>
              <w:ind w:left="216" w:right="2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7"/>
              </w:rPr>
              <w:t>2</w:t>
            </w:r>
          </w:p>
        </w:tc>
        <w:tc>
          <w:tcPr>
            <w:tcW w:w="2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0A701A" w14:textId="77777777" w:rsidR="00FA0875" w:rsidRDefault="00FA0875" w:rsidP="00FA0875">
            <w:pPr>
              <w:spacing w:before="3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1"/>
              </w:rPr>
              <w:t>an</w:t>
            </w:r>
            <w:r>
              <w:rPr>
                <w:rFonts w:ascii="Arial" w:eastAsia="Arial" w:hAnsi="Arial" w:cs="Arial"/>
                <w:spacing w:val="-2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</w:rPr>
              <w:t>igrasi</w:t>
            </w:r>
            <w:proofErr w:type="spellEnd"/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2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2"/>
              </w:rPr>
              <w:t>a</w:t>
            </w:r>
            <w:r>
              <w:rPr>
                <w:rFonts w:ascii="Arial" w:eastAsia="Arial" w:hAnsi="Arial" w:cs="Arial"/>
              </w:rPr>
              <w:t>m</w:t>
            </w:r>
            <w:proofErr w:type="spellEnd"/>
          </w:p>
        </w:tc>
        <w:tc>
          <w:tcPr>
            <w:tcW w:w="1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B3C2F" w14:textId="032F2F88" w:rsidR="00FA0875" w:rsidRDefault="00FA0875" w:rsidP="00FA0875">
            <w:pPr>
              <w:spacing w:line="140" w:lineRule="exact"/>
              <w:ind w:left="622" w:right="620"/>
              <w:jc w:val="center"/>
              <w:rPr>
                <w:rFonts w:ascii="Segoe MDL2 Assets" w:eastAsia="Segoe MDL2 Assets" w:hAnsi="Segoe MDL2 Assets" w:cs="Segoe MDL2 Assets"/>
                <w:sz w:val="16"/>
                <w:szCs w:val="16"/>
              </w:rPr>
            </w:pPr>
            <w:r w:rsidRPr="0005778F">
              <w:rPr>
                <w:rFonts w:ascii="Symbol" w:hAnsi="Symbol"/>
                <w:sz w:val="16"/>
              </w:rPr>
              <w:t></w:t>
            </w:r>
          </w:p>
        </w:tc>
        <w:tc>
          <w:tcPr>
            <w:tcW w:w="11173" w:type="dxa"/>
            <w:gridSpan w:val="7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4C0AD64" w14:textId="77777777" w:rsidR="00FA0875" w:rsidRDefault="00FA0875" w:rsidP="00FA0875"/>
        </w:tc>
      </w:tr>
      <w:tr w:rsidR="00FA0875" w14:paraId="7C042627" w14:textId="77777777">
        <w:trPr>
          <w:trHeight w:hRule="exact" w:val="462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4C5BC" w14:textId="77777777" w:rsidR="00FA0875" w:rsidRDefault="00FA0875" w:rsidP="00FA0875">
            <w:pPr>
              <w:spacing w:line="220" w:lineRule="exact"/>
              <w:ind w:left="216" w:right="2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2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02C6CB" w14:textId="77777777" w:rsidR="00FA0875" w:rsidRDefault="00FA0875" w:rsidP="00FA0875">
            <w:pPr>
              <w:spacing w:before="1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lai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masy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rak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</w:p>
          <w:p w14:paraId="23911936" w14:textId="77777777" w:rsidR="00FA0875" w:rsidRDefault="00FA0875" w:rsidP="00FA0875">
            <w:pPr>
              <w:spacing w:line="200" w:lineRule="exact"/>
              <w:ind w:left="10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Mat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ram</w:t>
            </w:r>
            <w:proofErr w:type="spellEnd"/>
          </w:p>
        </w:tc>
        <w:tc>
          <w:tcPr>
            <w:tcW w:w="1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8100B1" w14:textId="4856BED7" w:rsidR="00FA0875" w:rsidRDefault="00FA0875" w:rsidP="00FA0875">
            <w:pPr>
              <w:spacing w:line="140" w:lineRule="exact"/>
              <w:ind w:left="622" w:right="620"/>
              <w:jc w:val="center"/>
              <w:rPr>
                <w:rFonts w:ascii="Segoe MDL2 Assets" w:eastAsia="Segoe MDL2 Assets" w:hAnsi="Segoe MDL2 Assets" w:cs="Segoe MDL2 Assets"/>
                <w:sz w:val="16"/>
                <w:szCs w:val="16"/>
              </w:rPr>
            </w:pPr>
            <w:r w:rsidRPr="0005778F">
              <w:rPr>
                <w:rFonts w:ascii="Symbol" w:hAnsi="Symbol"/>
                <w:sz w:val="16"/>
              </w:rPr>
              <w:t></w:t>
            </w:r>
          </w:p>
        </w:tc>
        <w:tc>
          <w:tcPr>
            <w:tcW w:w="11173" w:type="dxa"/>
            <w:gridSpan w:val="7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0043222" w14:textId="77777777" w:rsidR="00FA0875" w:rsidRDefault="00FA0875" w:rsidP="00FA0875"/>
        </w:tc>
      </w:tr>
      <w:tr w:rsidR="00FA0875" w14:paraId="48FF44F1" w14:textId="77777777">
        <w:trPr>
          <w:trHeight w:hRule="exact" w:val="680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8A446" w14:textId="77777777" w:rsidR="00FA0875" w:rsidRDefault="00FA0875" w:rsidP="00FA0875">
            <w:pPr>
              <w:spacing w:before="1"/>
              <w:ind w:left="216" w:right="2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2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2DFE2" w14:textId="77777777" w:rsidR="00FA0875" w:rsidRDefault="00FA0875" w:rsidP="00FA0875">
            <w:pPr>
              <w:spacing w:before="14" w:line="226" w:lineRule="auto"/>
              <w:ind w:left="107" w:right="3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Le</w:t>
            </w:r>
            <w:r>
              <w:rPr>
                <w:rFonts w:ascii="Arial" w:eastAsia="Arial" w:hAnsi="Arial" w:cs="Arial"/>
              </w:rPr>
              <w:t>mb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masy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ra</w:t>
            </w:r>
            <w:r>
              <w:rPr>
                <w:rFonts w:ascii="Arial" w:eastAsia="Arial" w:hAnsi="Arial" w:cs="Arial"/>
                <w:spacing w:val="-2"/>
              </w:rPr>
              <w:t>k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 P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remp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2"/>
              </w:rPr>
              <w:t>a</w:t>
            </w:r>
            <w:r>
              <w:rPr>
                <w:rFonts w:ascii="Arial" w:eastAsia="Arial" w:hAnsi="Arial" w:cs="Arial"/>
              </w:rPr>
              <w:t>m</w:t>
            </w:r>
            <w:proofErr w:type="spellEnd"/>
          </w:p>
        </w:tc>
        <w:tc>
          <w:tcPr>
            <w:tcW w:w="1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D57AC" w14:textId="45ADB71C" w:rsidR="00FA0875" w:rsidRDefault="00FA0875" w:rsidP="00FA0875">
            <w:pPr>
              <w:ind w:left="620" w:right="618"/>
              <w:jc w:val="center"/>
              <w:rPr>
                <w:rFonts w:ascii="Segoe MDL2 Assets" w:eastAsia="Segoe MDL2 Assets" w:hAnsi="Segoe MDL2 Assets" w:cs="Segoe MDL2 Assets"/>
                <w:sz w:val="16"/>
                <w:szCs w:val="16"/>
              </w:rPr>
            </w:pPr>
            <w:r w:rsidRPr="0005778F">
              <w:rPr>
                <w:rFonts w:ascii="Symbol" w:hAnsi="Symbol"/>
                <w:sz w:val="16"/>
              </w:rPr>
              <w:t></w:t>
            </w:r>
          </w:p>
        </w:tc>
        <w:tc>
          <w:tcPr>
            <w:tcW w:w="11173" w:type="dxa"/>
            <w:gridSpan w:val="7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C991D20" w14:textId="77777777" w:rsidR="00FA0875" w:rsidRDefault="00FA0875" w:rsidP="00FA0875"/>
        </w:tc>
      </w:tr>
      <w:tr w:rsidR="00FA0875" w14:paraId="52291B41" w14:textId="77777777">
        <w:trPr>
          <w:trHeight w:hRule="exact" w:val="896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4B62F" w14:textId="77777777" w:rsidR="00FA0875" w:rsidRDefault="00FA0875" w:rsidP="00FA0875">
            <w:pPr>
              <w:spacing w:line="220" w:lineRule="exact"/>
              <w:ind w:left="216" w:right="2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7"/>
              </w:rPr>
              <w:t>5</w:t>
            </w:r>
          </w:p>
        </w:tc>
        <w:tc>
          <w:tcPr>
            <w:tcW w:w="2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CDDA61" w14:textId="77777777" w:rsidR="00FA0875" w:rsidRDefault="00FA0875" w:rsidP="00FA0875">
            <w:pPr>
              <w:spacing w:before="11" w:line="226" w:lineRule="auto"/>
              <w:ind w:left="107" w:right="18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Ru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en</w:t>
            </w:r>
            <w:r>
              <w:rPr>
                <w:rFonts w:ascii="Arial" w:eastAsia="Arial" w:hAnsi="Arial" w:cs="Arial"/>
              </w:rPr>
              <w:t>yi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na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 B</w:t>
            </w:r>
            <w:r>
              <w:rPr>
                <w:rFonts w:ascii="Arial" w:eastAsia="Arial" w:hAnsi="Arial" w:cs="Arial"/>
                <w:spacing w:val="1"/>
              </w:rPr>
              <w:t>en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2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 xml:space="preserve">ra </w:t>
            </w:r>
            <w:r>
              <w:rPr>
                <w:rFonts w:ascii="Arial" w:eastAsia="Arial" w:hAnsi="Arial" w:cs="Arial"/>
                <w:spacing w:val="1"/>
              </w:rPr>
              <w:t>da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2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 Ne</w:t>
            </w:r>
            <w:r>
              <w:rPr>
                <w:rFonts w:ascii="Arial" w:eastAsia="Arial" w:hAnsi="Arial" w:cs="Arial"/>
                <w:spacing w:val="1"/>
              </w:rPr>
              <w:t>ga</w:t>
            </w:r>
            <w:r>
              <w:rPr>
                <w:rFonts w:ascii="Arial" w:eastAsia="Arial" w:hAnsi="Arial" w:cs="Arial"/>
              </w:rPr>
              <w:t>ra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2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2"/>
              </w:rPr>
              <w:t>a</w:t>
            </w:r>
            <w:r>
              <w:rPr>
                <w:rFonts w:ascii="Arial" w:eastAsia="Arial" w:hAnsi="Arial" w:cs="Arial"/>
              </w:rPr>
              <w:t>m</w:t>
            </w:r>
            <w:proofErr w:type="spellEnd"/>
          </w:p>
        </w:tc>
        <w:tc>
          <w:tcPr>
            <w:tcW w:w="1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29C7A" w14:textId="75867B45" w:rsidR="00FA0875" w:rsidRDefault="00FA0875" w:rsidP="00FA0875">
            <w:pPr>
              <w:ind w:left="619" w:right="617"/>
              <w:jc w:val="center"/>
              <w:rPr>
                <w:rFonts w:ascii="Segoe MDL2 Assets" w:eastAsia="Segoe MDL2 Assets" w:hAnsi="Segoe MDL2 Assets" w:cs="Segoe MDL2 Assets"/>
                <w:sz w:val="16"/>
                <w:szCs w:val="16"/>
              </w:rPr>
            </w:pPr>
            <w:r w:rsidRPr="0005778F">
              <w:rPr>
                <w:rFonts w:ascii="Symbol" w:hAnsi="Symbol"/>
                <w:sz w:val="16"/>
              </w:rPr>
              <w:t></w:t>
            </w:r>
          </w:p>
        </w:tc>
        <w:tc>
          <w:tcPr>
            <w:tcW w:w="11173" w:type="dxa"/>
            <w:gridSpan w:val="7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F09B31D" w14:textId="77777777" w:rsidR="00FA0875" w:rsidRDefault="00FA0875" w:rsidP="00FA0875"/>
        </w:tc>
      </w:tr>
      <w:tr w:rsidR="00FA0875" w14:paraId="0B642C50" w14:textId="77777777">
        <w:trPr>
          <w:trHeight w:hRule="exact" w:val="680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07748B" w14:textId="77777777" w:rsidR="00FA0875" w:rsidRDefault="00FA0875" w:rsidP="00FA0875">
            <w:pPr>
              <w:spacing w:before="3"/>
              <w:ind w:left="216" w:right="2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7"/>
              </w:rPr>
              <w:t>6</w:t>
            </w:r>
          </w:p>
        </w:tc>
        <w:tc>
          <w:tcPr>
            <w:tcW w:w="2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EA980" w14:textId="77777777" w:rsidR="00FA0875" w:rsidRDefault="00FA0875" w:rsidP="00FA0875">
            <w:pPr>
              <w:spacing w:before="13" w:line="226" w:lineRule="auto"/>
              <w:ind w:left="107" w:right="-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Le</w:t>
            </w:r>
            <w:r>
              <w:rPr>
                <w:rFonts w:ascii="Arial" w:eastAsia="Arial" w:hAnsi="Arial" w:cs="Arial"/>
              </w:rPr>
              <w:t>mb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masy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ra</w:t>
            </w:r>
            <w:r>
              <w:rPr>
                <w:rFonts w:ascii="Arial" w:eastAsia="Arial" w:hAnsi="Arial" w:cs="Arial"/>
                <w:spacing w:val="-2"/>
              </w:rPr>
              <w:t>k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mb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k B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rat</w:t>
            </w:r>
          </w:p>
        </w:tc>
        <w:tc>
          <w:tcPr>
            <w:tcW w:w="1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3C1FD" w14:textId="3B49549D" w:rsidR="00FA0875" w:rsidRDefault="00FA0875" w:rsidP="00FA0875">
            <w:pPr>
              <w:ind w:left="621" w:right="619"/>
              <w:jc w:val="center"/>
              <w:rPr>
                <w:rFonts w:ascii="Segoe MDL2 Assets" w:eastAsia="Segoe MDL2 Assets" w:hAnsi="Segoe MDL2 Assets" w:cs="Segoe MDL2 Assets"/>
                <w:sz w:val="16"/>
                <w:szCs w:val="16"/>
              </w:rPr>
            </w:pPr>
            <w:r w:rsidRPr="0005778F">
              <w:rPr>
                <w:rFonts w:ascii="Symbol" w:hAnsi="Symbol"/>
                <w:sz w:val="16"/>
              </w:rPr>
              <w:t></w:t>
            </w:r>
          </w:p>
        </w:tc>
        <w:tc>
          <w:tcPr>
            <w:tcW w:w="11173" w:type="dxa"/>
            <w:gridSpan w:val="7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535C8C6" w14:textId="77777777" w:rsidR="00FA0875" w:rsidRDefault="00FA0875" w:rsidP="00FA0875"/>
        </w:tc>
      </w:tr>
      <w:tr w:rsidR="00FA0875" w14:paraId="6D8BAD7C" w14:textId="77777777">
        <w:trPr>
          <w:trHeight w:hRule="exact" w:val="460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4A2BA" w14:textId="77777777" w:rsidR="00FA0875" w:rsidRDefault="00FA0875" w:rsidP="00FA0875">
            <w:pPr>
              <w:spacing w:line="220" w:lineRule="exact"/>
              <w:ind w:left="216" w:right="2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7"/>
              </w:rPr>
              <w:t>7</w:t>
            </w:r>
          </w:p>
        </w:tc>
        <w:tc>
          <w:tcPr>
            <w:tcW w:w="2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E36CBF" w14:textId="77777777" w:rsidR="00FA0875" w:rsidRDefault="00FA0875" w:rsidP="00FA0875">
            <w:pPr>
              <w:spacing w:before="1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Ru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ha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ra</w:t>
            </w:r>
          </w:p>
          <w:p w14:paraId="10CFB78D" w14:textId="77777777" w:rsidR="00FA0875" w:rsidRDefault="00FA0875" w:rsidP="00FA0875">
            <w:pPr>
              <w:spacing w:line="200" w:lineRule="exact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ya</w:t>
            </w:r>
          </w:p>
        </w:tc>
        <w:tc>
          <w:tcPr>
            <w:tcW w:w="1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27C07" w14:textId="3819E41C" w:rsidR="00FA0875" w:rsidRDefault="00FA0875" w:rsidP="00FA0875">
            <w:pPr>
              <w:ind w:left="621" w:right="619"/>
              <w:jc w:val="center"/>
              <w:rPr>
                <w:rFonts w:ascii="Segoe MDL2 Assets" w:eastAsia="Segoe MDL2 Assets" w:hAnsi="Segoe MDL2 Assets" w:cs="Segoe MDL2 Assets"/>
                <w:sz w:val="16"/>
                <w:szCs w:val="16"/>
              </w:rPr>
            </w:pPr>
            <w:r w:rsidRPr="0005778F">
              <w:rPr>
                <w:rFonts w:ascii="Symbol" w:hAnsi="Symbol"/>
                <w:sz w:val="16"/>
              </w:rPr>
              <w:t></w:t>
            </w:r>
          </w:p>
        </w:tc>
        <w:tc>
          <w:tcPr>
            <w:tcW w:w="11173" w:type="dxa"/>
            <w:gridSpan w:val="7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CDCCC04" w14:textId="77777777" w:rsidR="00FA0875" w:rsidRDefault="00FA0875" w:rsidP="00FA0875"/>
        </w:tc>
      </w:tr>
      <w:tr w:rsidR="00FA0875" w14:paraId="653C051E" w14:textId="77777777">
        <w:trPr>
          <w:trHeight w:hRule="exact" w:val="678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8B6DF4" w14:textId="77777777" w:rsidR="00FA0875" w:rsidRDefault="00FA0875" w:rsidP="00FA0875">
            <w:pPr>
              <w:spacing w:line="220" w:lineRule="exact"/>
              <w:ind w:left="216" w:right="2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7"/>
              </w:rPr>
              <w:t>8</w:t>
            </w:r>
          </w:p>
        </w:tc>
        <w:tc>
          <w:tcPr>
            <w:tcW w:w="2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5DF83" w14:textId="77777777" w:rsidR="00FA0875" w:rsidRDefault="00FA0875" w:rsidP="00FA0875">
            <w:pPr>
              <w:spacing w:before="1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Le</w:t>
            </w:r>
            <w:r>
              <w:rPr>
                <w:rFonts w:ascii="Arial" w:eastAsia="Arial" w:hAnsi="Arial" w:cs="Arial"/>
              </w:rPr>
              <w:t>mb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a</w:t>
            </w:r>
          </w:p>
          <w:p w14:paraId="2E5C956F" w14:textId="77777777" w:rsidR="00FA0875" w:rsidRDefault="00FA0875" w:rsidP="00FA0875">
            <w:pPr>
              <w:spacing w:line="200" w:lineRule="exact"/>
              <w:ind w:left="10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masy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ra</w:t>
            </w:r>
            <w:r>
              <w:rPr>
                <w:rFonts w:ascii="Arial" w:eastAsia="Arial" w:hAnsi="Arial" w:cs="Arial"/>
                <w:spacing w:val="-2"/>
              </w:rPr>
              <w:t>k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</w:p>
          <w:p w14:paraId="30DD8BEE" w14:textId="77777777" w:rsidR="00FA0875" w:rsidRDefault="00FA0875" w:rsidP="00FA0875">
            <w:pPr>
              <w:spacing w:line="200" w:lineRule="exact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Terb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ka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k 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h</w:t>
            </w:r>
          </w:p>
        </w:tc>
        <w:tc>
          <w:tcPr>
            <w:tcW w:w="1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FD1FF" w14:textId="3CC00F7F" w:rsidR="00FA0875" w:rsidRDefault="00FA0875" w:rsidP="00FA0875">
            <w:pPr>
              <w:ind w:left="621" w:right="619"/>
              <w:jc w:val="center"/>
              <w:rPr>
                <w:rFonts w:ascii="Segoe MDL2 Assets" w:eastAsia="Segoe MDL2 Assets" w:hAnsi="Segoe MDL2 Assets" w:cs="Segoe MDL2 Assets"/>
                <w:sz w:val="16"/>
                <w:szCs w:val="16"/>
              </w:rPr>
            </w:pPr>
            <w:r w:rsidRPr="0005778F">
              <w:rPr>
                <w:rFonts w:ascii="Symbol" w:hAnsi="Symbol"/>
                <w:sz w:val="16"/>
              </w:rPr>
              <w:t></w:t>
            </w:r>
          </w:p>
        </w:tc>
        <w:tc>
          <w:tcPr>
            <w:tcW w:w="11173" w:type="dxa"/>
            <w:gridSpan w:val="7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8580EC8" w14:textId="77777777" w:rsidR="00FA0875" w:rsidRDefault="00FA0875" w:rsidP="00FA0875"/>
        </w:tc>
      </w:tr>
      <w:tr w:rsidR="00FA0875" w14:paraId="2AEBEAA2" w14:textId="77777777">
        <w:trPr>
          <w:trHeight w:hRule="exact" w:val="678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9D307B" w14:textId="77777777" w:rsidR="00FA0875" w:rsidRDefault="00FA0875" w:rsidP="00FA0875">
            <w:pPr>
              <w:spacing w:line="220" w:lineRule="exact"/>
              <w:ind w:left="216" w:right="2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7"/>
              </w:rPr>
              <w:t>9</w:t>
            </w:r>
          </w:p>
        </w:tc>
        <w:tc>
          <w:tcPr>
            <w:tcW w:w="2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9BDB2" w14:textId="77777777" w:rsidR="00FA0875" w:rsidRDefault="00FA0875" w:rsidP="00FA0875">
            <w:pPr>
              <w:spacing w:before="12" w:line="226" w:lineRule="auto"/>
              <w:ind w:left="107" w:right="28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Le</w:t>
            </w:r>
            <w:r>
              <w:rPr>
                <w:rFonts w:ascii="Arial" w:eastAsia="Arial" w:hAnsi="Arial" w:cs="Arial"/>
              </w:rPr>
              <w:t>mb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mb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aa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1"/>
              </w:rPr>
              <w:t>hu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mb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k Te</w:t>
            </w:r>
            <w:r>
              <w:rPr>
                <w:rFonts w:ascii="Arial" w:eastAsia="Arial" w:hAnsi="Arial" w:cs="Arial"/>
                <w:spacing w:val="1"/>
              </w:rPr>
              <w:t>ng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h</w:t>
            </w:r>
          </w:p>
        </w:tc>
        <w:tc>
          <w:tcPr>
            <w:tcW w:w="1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5E689" w14:textId="5F7EF2D4" w:rsidR="00FA0875" w:rsidRDefault="00FA0875" w:rsidP="00FA0875">
            <w:pPr>
              <w:ind w:left="620" w:right="619"/>
              <w:jc w:val="center"/>
              <w:rPr>
                <w:rFonts w:ascii="Segoe MDL2 Assets" w:eastAsia="Segoe MDL2 Assets" w:hAnsi="Segoe MDL2 Assets" w:cs="Segoe MDL2 Assets"/>
                <w:sz w:val="16"/>
                <w:szCs w:val="16"/>
              </w:rPr>
            </w:pPr>
            <w:r w:rsidRPr="0005778F">
              <w:rPr>
                <w:rFonts w:ascii="Symbol" w:hAnsi="Symbol"/>
                <w:sz w:val="16"/>
              </w:rPr>
              <w:t></w:t>
            </w:r>
          </w:p>
        </w:tc>
        <w:tc>
          <w:tcPr>
            <w:tcW w:w="11173" w:type="dxa"/>
            <w:gridSpan w:val="7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91A2435" w14:textId="77777777" w:rsidR="00FA0875" w:rsidRDefault="00FA0875" w:rsidP="00FA0875"/>
        </w:tc>
      </w:tr>
      <w:tr w:rsidR="00FA0875" w14:paraId="70A29D06" w14:textId="77777777">
        <w:trPr>
          <w:trHeight w:hRule="exact" w:val="462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5197A" w14:textId="77777777" w:rsidR="00FA0875" w:rsidRDefault="00FA0875" w:rsidP="00FA0875">
            <w:pPr>
              <w:spacing w:line="220" w:lineRule="exact"/>
              <w:ind w:left="1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10</w:t>
            </w:r>
          </w:p>
        </w:tc>
        <w:tc>
          <w:tcPr>
            <w:tcW w:w="2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F21E1" w14:textId="77777777" w:rsidR="00FA0875" w:rsidRDefault="00FA0875" w:rsidP="00FA0875">
            <w:pPr>
              <w:spacing w:before="1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Le</w:t>
            </w:r>
            <w:r>
              <w:rPr>
                <w:rFonts w:ascii="Arial" w:eastAsia="Arial" w:hAnsi="Arial" w:cs="Arial"/>
              </w:rPr>
              <w:t>mb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a</w:t>
            </w:r>
          </w:p>
          <w:p w14:paraId="6FC3964B" w14:textId="77777777" w:rsidR="00FA0875" w:rsidRDefault="00FA0875" w:rsidP="00FA0875">
            <w:pPr>
              <w:spacing w:line="200" w:lineRule="exact"/>
              <w:ind w:left="10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masy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ra</w:t>
            </w:r>
            <w:r>
              <w:rPr>
                <w:rFonts w:ascii="Arial" w:eastAsia="Arial" w:hAnsi="Arial" w:cs="Arial"/>
                <w:spacing w:val="-2"/>
              </w:rPr>
              <w:t>k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proofErr w:type="spellEnd"/>
          </w:p>
        </w:tc>
        <w:tc>
          <w:tcPr>
            <w:tcW w:w="1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9A844" w14:textId="5C9FDA8C" w:rsidR="00FA0875" w:rsidRDefault="00FA0875" w:rsidP="00FA0875">
            <w:pPr>
              <w:spacing w:line="140" w:lineRule="exact"/>
              <w:ind w:left="622" w:right="620"/>
              <w:jc w:val="center"/>
              <w:rPr>
                <w:rFonts w:ascii="Segoe MDL2 Assets" w:eastAsia="Segoe MDL2 Assets" w:hAnsi="Segoe MDL2 Assets" w:cs="Segoe MDL2 Assets"/>
                <w:sz w:val="16"/>
                <w:szCs w:val="16"/>
              </w:rPr>
            </w:pPr>
            <w:r w:rsidRPr="0005778F">
              <w:rPr>
                <w:rFonts w:ascii="Symbol" w:hAnsi="Symbol"/>
                <w:sz w:val="16"/>
              </w:rPr>
              <w:t></w:t>
            </w:r>
          </w:p>
        </w:tc>
        <w:tc>
          <w:tcPr>
            <w:tcW w:w="11173" w:type="dxa"/>
            <w:gridSpan w:val="7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9691DA2" w14:textId="77777777" w:rsidR="00FA0875" w:rsidRDefault="00FA0875" w:rsidP="00FA0875"/>
        </w:tc>
      </w:tr>
      <w:tr w:rsidR="00FA0875" w14:paraId="507867CC" w14:textId="77777777">
        <w:trPr>
          <w:trHeight w:hRule="exact" w:val="680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6EF2D5" w14:textId="77777777" w:rsidR="00FA0875" w:rsidRDefault="00FA0875" w:rsidP="00FA0875">
            <w:pPr>
              <w:spacing w:before="1"/>
              <w:ind w:left="1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11</w:t>
            </w:r>
          </w:p>
        </w:tc>
        <w:tc>
          <w:tcPr>
            <w:tcW w:w="2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68E67" w14:textId="77777777" w:rsidR="00FA0875" w:rsidRDefault="00FA0875" w:rsidP="00FA0875">
            <w:pPr>
              <w:spacing w:before="14" w:line="226" w:lineRule="auto"/>
              <w:ind w:left="107" w:right="7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Le</w:t>
            </w:r>
            <w:r>
              <w:rPr>
                <w:rFonts w:ascii="Arial" w:eastAsia="Arial" w:hAnsi="Arial" w:cs="Arial"/>
              </w:rPr>
              <w:t>mb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masy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ra</w:t>
            </w:r>
            <w:r>
              <w:rPr>
                <w:rFonts w:ascii="Arial" w:eastAsia="Arial" w:hAnsi="Arial" w:cs="Arial"/>
                <w:spacing w:val="-2"/>
              </w:rPr>
              <w:t>k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 S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mb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wa</w:t>
            </w:r>
          </w:p>
        </w:tc>
        <w:tc>
          <w:tcPr>
            <w:tcW w:w="1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F4BBC" w14:textId="601E6A08" w:rsidR="00FA0875" w:rsidRDefault="00FA0875" w:rsidP="00FA0875">
            <w:pPr>
              <w:ind w:left="621" w:right="619"/>
              <w:jc w:val="center"/>
              <w:rPr>
                <w:rFonts w:ascii="Segoe MDL2 Assets" w:eastAsia="Segoe MDL2 Assets" w:hAnsi="Segoe MDL2 Assets" w:cs="Segoe MDL2 Assets"/>
                <w:sz w:val="16"/>
                <w:szCs w:val="16"/>
              </w:rPr>
            </w:pPr>
            <w:r w:rsidRPr="0005778F">
              <w:rPr>
                <w:rFonts w:ascii="Symbol" w:hAnsi="Symbol"/>
                <w:sz w:val="16"/>
              </w:rPr>
              <w:t></w:t>
            </w:r>
          </w:p>
        </w:tc>
        <w:tc>
          <w:tcPr>
            <w:tcW w:w="11173" w:type="dxa"/>
            <w:gridSpan w:val="7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14:paraId="17A92EE3" w14:textId="77777777" w:rsidR="00FA0875" w:rsidRDefault="00FA0875" w:rsidP="00FA0875"/>
        </w:tc>
      </w:tr>
    </w:tbl>
    <w:p w14:paraId="3632D2D4" w14:textId="77777777" w:rsidR="005739D1" w:rsidRDefault="005739D1">
      <w:pPr>
        <w:sectPr w:rsidR="005739D1">
          <w:pgSz w:w="16840" w:h="11920" w:orient="landscape"/>
          <w:pgMar w:top="980" w:right="400" w:bottom="280" w:left="640" w:header="720" w:footer="720" w:gutter="0"/>
          <w:cols w:space="720"/>
        </w:sectPr>
      </w:pPr>
    </w:p>
    <w:p w14:paraId="56CEE110" w14:textId="77777777" w:rsidR="005739D1" w:rsidRDefault="005739D1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2389"/>
        <w:gridCol w:w="1412"/>
        <w:gridCol w:w="11173"/>
      </w:tblGrid>
      <w:tr w:rsidR="00FA0875" w14:paraId="24392D7C" w14:textId="77777777">
        <w:trPr>
          <w:trHeight w:hRule="exact" w:val="238"/>
        </w:trPr>
        <w:tc>
          <w:tcPr>
            <w:tcW w:w="6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99CF8AE" w14:textId="77777777" w:rsidR="00FA0875" w:rsidRDefault="00FA0875" w:rsidP="00FA0875">
            <w:pPr>
              <w:spacing w:before="1"/>
              <w:ind w:left="1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12</w:t>
            </w:r>
          </w:p>
        </w:tc>
        <w:tc>
          <w:tcPr>
            <w:tcW w:w="23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5FD0B31" w14:textId="77777777" w:rsidR="00FA0875" w:rsidRDefault="00FA0875" w:rsidP="00FA0875">
            <w:pPr>
              <w:spacing w:before="3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 xml:space="preserve">lai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masy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rak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</w:p>
        </w:tc>
        <w:tc>
          <w:tcPr>
            <w:tcW w:w="14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7A34ACB" w14:textId="3B7F6892" w:rsidR="00FA0875" w:rsidRDefault="00FA0875" w:rsidP="00FA0875">
            <w:pPr>
              <w:spacing w:line="140" w:lineRule="exact"/>
              <w:ind w:left="622" w:right="620"/>
              <w:jc w:val="center"/>
              <w:rPr>
                <w:rFonts w:ascii="Segoe MDL2 Assets" w:eastAsia="Segoe MDL2 Assets" w:hAnsi="Segoe MDL2 Assets" w:cs="Segoe MDL2 Assets"/>
                <w:sz w:val="16"/>
                <w:szCs w:val="16"/>
              </w:rPr>
            </w:pPr>
            <w:r w:rsidRPr="00DA7D56">
              <w:rPr>
                <w:rFonts w:ascii="Symbol" w:hAnsi="Symbol"/>
                <w:sz w:val="16"/>
              </w:rPr>
              <w:t></w:t>
            </w:r>
          </w:p>
        </w:tc>
        <w:tc>
          <w:tcPr>
            <w:tcW w:w="1117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E79081E" w14:textId="77777777" w:rsidR="00FA0875" w:rsidRDefault="00FA0875" w:rsidP="00FA0875"/>
        </w:tc>
      </w:tr>
      <w:tr w:rsidR="00FA0875" w14:paraId="40B48506" w14:textId="77777777">
        <w:trPr>
          <w:trHeight w:hRule="exact" w:val="226"/>
        </w:trPr>
        <w:tc>
          <w:tcPr>
            <w:tcW w:w="6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92A592" w14:textId="77777777" w:rsidR="00FA0875" w:rsidRDefault="00FA0875" w:rsidP="00FA0875"/>
        </w:tc>
        <w:tc>
          <w:tcPr>
            <w:tcW w:w="23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69C5E" w14:textId="77777777" w:rsidR="00FA0875" w:rsidRDefault="00FA0875" w:rsidP="00FA0875">
            <w:pPr>
              <w:spacing w:line="200" w:lineRule="exact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mb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wa</w:t>
            </w:r>
          </w:p>
        </w:tc>
        <w:tc>
          <w:tcPr>
            <w:tcW w:w="14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9A32F" w14:textId="77777777" w:rsidR="00FA0875" w:rsidRDefault="00FA0875" w:rsidP="00FA0875"/>
        </w:tc>
        <w:tc>
          <w:tcPr>
            <w:tcW w:w="1117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2C5FE2B" w14:textId="77777777" w:rsidR="00FA0875" w:rsidRDefault="00FA0875" w:rsidP="00FA0875"/>
        </w:tc>
      </w:tr>
      <w:tr w:rsidR="00FA0875" w14:paraId="413DE4DA" w14:textId="77777777">
        <w:trPr>
          <w:trHeight w:hRule="exact" w:val="237"/>
        </w:trPr>
        <w:tc>
          <w:tcPr>
            <w:tcW w:w="6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8600301" w14:textId="77777777" w:rsidR="00FA0875" w:rsidRDefault="00FA0875" w:rsidP="00FA0875">
            <w:pPr>
              <w:spacing w:before="2"/>
              <w:ind w:left="1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13</w:t>
            </w:r>
          </w:p>
        </w:tc>
        <w:tc>
          <w:tcPr>
            <w:tcW w:w="23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66036AC" w14:textId="77777777" w:rsidR="00FA0875" w:rsidRDefault="00FA0875" w:rsidP="00FA0875">
            <w:pPr>
              <w:spacing w:before="4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1"/>
              </w:rPr>
              <w:t>an</w:t>
            </w:r>
            <w:r>
              <w:rPr>
                <w:rFonts w:ascii="Arial" w:eastAsia="Arial" w:hAnsi="Arial" w:cs="Arial"/>
                <w:spacing w:val="-2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 xml:space="preserve">r </w:t>
            </w:r>
            <w:proofErr w:type="spellStart"/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igrasi</w:t>
            </w:r>
            <w:proofErr w:type="spellEnd"/>
          </w:p>
        </w:tc>
        <w:tc>
          <w:tcPr>
            <w:tcW w:w="14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41E413E" w14:textId="7E01FA5B" w:rsidR="00FA0875" w:rsidRDefault="00FA0875" w:rsidP="00FA0875">
            <w:pPr>
              <w:spacing w:line="160" w:lineRule="exact"/>
              <w:ind w:left="622" w:right="620"/>
              <w:jc w:val="center"/>
              <w:rPr>
                <w:rFonts w:ascii="Segoe MDL2 Assets" w:eastAsia="Segoe MDL2 Assets" w:hAnsi="Segoe MDL2 Assets" w:cs="Segoe MDL2 Assets"/>
                <w:sz w:val="16"/>
                <w:szCs w:val="16"/>
              </w:rPr>
            </w:pPr>
            <w:r w:rsidRPr="00DA7D56">
              <w:rPr>
                <w:rFonts w:ascii="Symbol" w:hAnsi="Symbol"/>
                <w:sz w:val="16"/>
              </w:rPr>
              <w:t></w:t>
            </w:r>
          </w:p>
        </w:tc>
        <w:tc>
          <w:tcPr>
            <w:tcW w:w="1117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7B9E2C8" w14:textId="77777777" w:rsidR="00FA0875" w:rsidRDefault="00FA0875" w:rsidP="00FA0875"/>
        </w:tc>
      </w:tr>
      <w:tr w:rsidR="00FA0875" w14:paraId="5036EC03" w14:textId="77777777">
        <w:trPr>
          <w:trHeight w:hRule="exact" w:val="225"/>
        </w:trPr>
        <w:tc>
          <w:tcPr>
            <w:tcW w:w="6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162FF" w14:textId="77777777" w:rsidR="00FA0875" w:rsidRDefault="00FA0875" w:rsidP="00FA0875"/>
        </w:tc>
        <w:tc>
          <w:tcPr>
            <w:tcW w:w="23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FCEBE" w14:textId="77777777" w:rsidR="00FA0875" w:rsidRDefault="00FA0875" w:rsidP="00FA0875">
            <w:pPr>
              <w:spacing w:line="200" w:lineRule="exact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mb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wa</w:t>
            </w:r>
          </w:p>
        </w:tc>
        <w:tc>
          <w:tcPr>
            <w:tcW w:w="14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B1D7A" w14:textId="77777777" w:rsidR="00FA0875" w:rsidRDefault="00FA0875" w:rsidP="00FA0875"/>
        </w:tc>
        <w:tc>
          <w:tcPr>
            <w:tcW w:w="1117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1568B9D" w14:textId="77777777" w:rsidR="00FA0875" w:rsidRDefault="00FA0875" w:rsidP="00FA0875"/>
        </w:tc>
      </w:tr>
      <w:tr w:rsidR="00FA0875" w14:paraId="47880E39" w14:textId="77777777">
        <w:trPr>
          <w:trHeight w:hRule="exact" w:val="238"/>
        </w:trPr>
        <w:tc>
          <w:tcPr>
            <w:tcW w:w="6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6091118" w14:textId="77777777" w:rsidR="00FA0875" w:rsidRDefault="00FA0875" w:rsidP="00FA0875">
            <w:pPr>
              <w:spacing w:before="1"/>
              <w:ind w:left="1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14</w:t>
            </w:r>
          </w:p>
        </w:tc>
        <w:tc>
          <w:tcPr>
            <w:tcW w:w="23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4E1B60A" w14:textId="77777777" w:rsidR="00FA0875" w:rsidRDefault="00FA0875" w:rsidP="00FA0875">
            <w:pPr>
              <w:spacing w:before="3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Ru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en</w:t>
            </w:r>
            <w:r>
              <w:rPr>
                <w:rFonts w:ascii="Arial" w:eastAsia="Arial" w:hAnsi="Arial" w:cs="Arial"/>
              </w:rPr>
              <w:t>yi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na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</w:p>
        </w:tc>
        <w:tc>
          <w:tcPr>
            <w:tcW w:w="14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2115BD2" w14:textId="50078043" w:rsidR="00FA0875" w:rsidRDefault="00FA0875" w:rsidP="00FA0875">
            <w:pPr>
              <w:spacing w:line="140" w:lineRule="exact"/>
              <w:ind w:left="622" w:right="620"/>
              <w:jc w:val="center"/>
              <w:rPr>
                <w:rFonts w:ascii="Segoe MDL2 Assets" w:eastAsia="Segoe MDL2 Assets" w:hAnsi="Segoe MDL2 Assets" w:cs="Segoe MDL2 Assets"/>
                <w:sz w:val="16"/>
                <w:szCs w:val="16"/>
              </w:rPr>
            </w:pPr>
            <w:r w:rsidRPr="00DA7D56">
              <w:rPr>
                <w:rFonts w:ascii="Symbol" w:hAnsi="Symbol"/>
                <w:sz w:val="16"/>
              </w:rPr>
              <w:t></w:t>
            </w:r>
          </w:p>
        </w:tc>
        <w:tc>
          <w:tcPr>
            <w:tcW w:w="1117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EFC7E59" w14:textId="77777777" w:rsidR="00FA0875" w:rsidRDefault="00FA0875" w:rsidP="00FA0875"/>
        </w:tc>
      </w:tr>
      <w:tr w:rsidR="00FA0875" w14:paraId="6DB6C754" w14:textId="77777777">
        <w:trPr>
          <w:trHeight w:hRule="exact" w:val="660"/>
        </w:trPr>
        <w:tc>
          <w:tcPr>
            <w:tcW w:w="6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67E24" w14:textId="77777777" w:rsidR="00FA0875" w:rsidRDefault="00FA0875" w:rsidP="00FA0875"/>
        </w:tc>
        <w:tc>
          <w:tcPr>
            <w:tcW w:w="23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21853" w14:textId="77777777" w:rsidR="00FA0875" w:rsidRDefault="00FA0875" w:rsidP="00FA0875">
            <w:pPr>
              <w:spacing w:line="200" w:lineRule="exact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en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2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ra</w:t>
            </w:r>
          </w:p>
          <w:p w14:paraId="0D1BFB8D" w14:textId="77777777" w:rsidR="00FA0875" w:rsidRDefault="00FA0875" w:rsidP="00FA0875">
            <w:pPr>
              <w:spacing w:line="200" w:lineRule="exact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da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2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</w:p>
          <w:p w14:paraId="058E0A12" w14:textId="77777777" w:rsidR="00FA0875" w:rsidRDefault="00FA0875" w:rsidP="00FA0875">
            <w:pPr>
              <w:spacing w:line="200" w:lineRule="exact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1"/>
              </w:rPr>
              <w:t>ga</w:t>
            </w:r>
            <w:r>
              <w:rPr>
                <w:rFonts w:ascii="Arial" w:eastAsia="Arial" w:hAnsi="Arial" w:cs="Arial"/>
              </w:rPr>
              <w:t>ra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mb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wa</w:t>
            </w:r>
          </w:p>
        </w:tc>
        <w:tc>
          <w:tcPr>
            <w:tcW w:w="14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2510B5" w14:textId="77777777" w:rsidR="00FA0875" w:rsidRDefault="00FA0875" w:rsidP="00FA0875"/>
        </w:tc>
        <w:tc>
          <w:tcPr>
            <w:tcW w:w="1117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9FEC41F" w14:textId="77777777" w:rsidR="00FA0875" w:rsidRDefault="00FA0875" w:rsidP="00FA0875"/>
        </w:tc>
      </w:tr>
      <w:tr w:rsidR="00FA0875" w14:paraId="68944F7C" w14:textId="77777777">
        <w:trPr>
          <w:trHeight w:hRule="exact" w:val="237"/>
        </w:trPr>
        <w:tc>
          <w:tcPr>
            <w:tcW w:w="6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809DB34" w14:textId="77777777" w:rsidR="00FA0875" w:rsidRDefault="00FA0875" w:rsidP="00FA0875">
            <w:pPr>
              <w:spacing w:before="1"/>
              <w:ind w:left="1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15</w:t>
            </w:r>
          </w:p>
        </w:tc>
        <w:tc>
          <w:tcPr>
            <w:tcW w:w="23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D2B0CC4" w14:textId="77777777" w:rsidR="00FA0875" w:rsidRDefault="00FA0875" w:rsidP="00FA0875">
            <w:pPr>
              <w:spacing w:before="3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Le</w:t>
            </w:r>
            <w:r>
              <w:rPr>
                <w:rFonts w:ascii="Arial" w:eastAsia="Arial" w:hAnsi="Arial" w:cs="Arial"/>
              </w:rPr>
              <w:t>mb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4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26F228E" w14:textId="39DC10A6" w:rsidR="00FA0875" w:rsidRDefault="00FA0875" w:rsidP="00FA0875">
            <w:pPr>
              <w:ind w:left="625" w:right="623"/>
              <w:jc w:val="center"/>
              <w:rPr>
                <w:rFonts w:ascii="Segoe MDL2 Assets" w:eastAsia="Segoe MDL2 Assets" w:hAnsi="Segoe MDL2 Assets" w:cs="Segoe MDL2 Assets"/>
                <w:sz w:val="16"/>
                <w:szCs w:val="16"/>
              </w:rPr>
            </w:pPr>
            <w:r w:rsidRPr="00DA7D56">
              <w:rPr>
                <w:rFonts w:ascii="Symbol" w:hAnsi="Symbol"/>
                <w:sz w:val="16"/>
              </w:rPr>
              <w:t></w:t>
            </w:r>
          </w:p>
        </w:tc>
        <w:tc>
          <w:tcPr>
            <w:tcW w:w="1117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C8D6CD0" w14:textId="77777777" w:rsidR="00FA0875" w:rsidRDefault="00FA0875" w:rsidP="00FA0875"/>
        </w:tc>
      </w:tr>
      <w:tr w:rsidR="00FA0875" w14:paraId="54BF47C5" w14:textId="77777777">
        <w:trPr>
          <w:trHeight w:hRule="exact" w:val="225"/>
        </w:trPr>
        <w:tc>
          <w:tcPr>
            <w:tcW w:w="6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A45C7" w14:textId="77777777" w:rsidR="00FA0875" w:rsidRDefault="00FA0875" w:rsidP="00FA0875"/>
        </w:tc>
        <w:tc>
          <w:tcPr>
            <w:tcW w:w="23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3B531" w14:textId="77777777" w:rsidR="00FA0875" w:rsidRDefault="00FA0875" w:rsidP="00FA0875">
            <w:pPr>
              <w:spacing w:line="200" w:lineRule="exact"/>
              <w:ind w:left="10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masy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ra</w:t>
            </w:r>
            <w:r>
              <w:rPr>
                <w:rFonts w:ascii="Arial" w:eastAsia="Arial" w:hAnsi="Arial" w:cs="Arial"/>
                <w:spacing w:val="-2"/>
              </w:rPr>
              <w:t>k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mpu</w:t>
            </w:r>
            <w:proofErr w:type="spellEnd"/>
          </w:p>
        </w:tc>
        <w:tc>
          <w:tcPr>
            <w:tcW w:w="14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1AE0BB" w14:textId="77777777" w:rsidR="00FA0875" w:rsidRDefault="00FA0875" w:rsidP="00FA0875"/>
        </w:tc>
        <w:tc>
          <w:tcPr>
            <w:tcW w:w="1117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E2C4E2A" w14:textId="77777777" w:rsidR="00FA0875" w:rsidRDefault="00FA0875" w:rsidP="00FA0875"/>
        </w:tc>
      </w:tr>
      <w:tr w:rsidR="00FA0875" w14:paraId="12291B0E" w14:textId="77777777">
        <w:trPr>
          <w:trHeight w:hRule="exact" w:val="464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313858" w14:textId="77777777" w:rsidR="00FA0875" w:rsidRDefault="00FA0875" w:rsidP="00FA0875">
            <w:pPr>
              <w:spacing w:before="1"/>
              <w:ind w:left="1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16</w:t>
            </w:r>
          </w:p>
        </w:tc>
        <w:tc>
          <w:tcPr>
            <w:tcW w:w="2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4B5167" w14:textId="77777777" w:rsidR="00FA0875" w:rsidRDefault="00FA0875" w:rsidP="00FA0875">
            <w:pPr>
              <w:spacing w:before="3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Ru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ha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ra</w:t>
            </w:r>
          </w:p>
          <w:p w14:paraId="647E9031" w14:textId="77777777" w:rsidR="00FA0875" w:rsidRDefault="00FA0875" w:rsidP="00FA0875">
            <w:pPr>
              <w:spacing w:line="200" w:lineRule="exact"/>
              <w:ind w:left="10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Bi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1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E9558" w14:textId="64BF78D9" w:rsidR="00FA0875" w:rsidRDefault="00FA0875" w:rsidP="00FA0875">
            <w:pPr>
              <w:spacing w:line="140" w:lineRule="exact"/>
              <w:ind w:left="622" w:right="620"/>
              <w:jc w:val="center"/>
              <w:rPr>
                <w:rFonts w:ascii="Segoe MDL2 Assets" w:eastAsia="Segoe MDL2 Assets" w:hAnsi="Segoe MDL2 Assets" w:cs="Segoe MDL2 Assets"/>
                <w:sz w:val="16"/>
                <w:szCs w:val="16"/>
              </w:rPr>
            </w:pPr>
            <w:r w:rsidRPr="00DA7D56">
              <w:rPr>
                <w:rFonts w:ascii="Symbol" w:hAnsi="Symbol"/>
                <w:sz w:val="16"/>
              </w:rPr>
              <w:t></w:t>
            </w:r>
          </w:p>
        </w:tc>
        <w:tc>
          <w:tcPr>
            <w:tcW w:w="1117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B644EA0" w14:textId="77777777" w:rsidR="00FA0875" w:rsidRDefault="00FA0875" w:rsidP="00FA0875"/>
        </w:tc>
      </w:tr>
      <w:tr w:rsidR="00FA0875" w14:paraId="5DAD304A" w14:textId="77777777">
        <w:trPr>
          <w:trHeight w:hRule="exact" w:val="266"/>
        </w:trPr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FB423" w14:textId="77777777" w:rsidR="00FA0875" w:rsidRDefault="00FA0875" w:rsidP="00FA0875">
            <w:pPr>
              <w:spacing w:before="1"/>
              <w:ind w:left="1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17</w:t>
            </w:r>
          </w:p>
        </w:tc>
        <w:tc>
          <w:tcPr>
            <w:tcW w:w="2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E8A90" w14:textId="77777777" w:rsidR="00FA0875" w:rsidRDefault="00FA0875" w:rsidP="00FA0875">
            <w:pPr>
              <w:spacing w:before="3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1"/>
              </w:rPr>
              <w:t>an</w:t>
            </w:r>
            <w:r>
              <w:rPr>
                <w:rFonts w:ascii="Arial" w:eastAsia="Arial" w:hAnsi="Arial" w:cs="Arial"/>
                <w:spacing w:val="-2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 xml:space="preserve">r </w:t>
            </w:r>
            <w:proofErr w:type="spellStart"/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igrasi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1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6AD12" w14:textId="369C7DF9" w:rsidR="00FA0875" w:rsidRDefault="00FA0875" w:rsidP="00FA0875">
            <w:pPr>
              <w:spacing w:line="140" w:lineRule="exact"/>
              <w:ind w:left="622" w:right="620"/>
              <w:jc w:val="center"/>
              <w:rPr>
                <w:rFonts w:ascii="Segoe MDL2 Assets" w:eastAsia="Segoe MDL2 Assets" w:hAnsi="Segoe MDL2 Assets" w:cs="Segoe MDL2 Assets"/>
                <w:sz w:val="16"/>
                <w:szCs w:val="16"/>
              </w:rPr>
            </w:pPr>
            <w:r w:rsidRPr="00DA7D56">
              <w:rPr>
                <w:rFonts w:ascii="Symbol" w:hAnsi="Symbol"/>
                <w:sz w:val="16"/>
              </w:rPr>
              <w:t></w:t>
            </w:r>
          </w:p>
        </w:tc>
        <w:tc>
          <w:tcPr>
            <w:tcW w:w="1117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2A87EC" w14:textId="77777777" w:rsidR="00FA0875" w:rsidRDefault="00FA0875" w:rsidP="00FA0875"/>
        </w:tc>
      </w:tr>
    </w:tbl>
    <w:p w14:paraId="582272A1" w14:textId="77777777" w:rsidR="005739D1" w:rsidRDefault="005739D1">
      <w:pPr>
        <w:spacing w:before="3" w:line="220" w:lineRule="exact"/>
        <w:rPr>
          <w:sz w:val="22"/>
          <w:szCs w:val="22"/>
        </w:rPr>
      </w:pPr>
    </w:p>
    <w:p w14:paraId="3C946BF8" w14:textId="77777777" w:rsidR="005739D1" w:rsidRDefault="00FA0875">
      <w:pPr>
        <w:spacing w:before="34"/>
        <w:ind w:left="20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n</w:t>
      </w:r>
      <w:proofErr w:type="spellEnd"/>
    </w:p>
    <w:p w14:paraId="24FEEF00" w14:textId="1A2202E1" w:rsidR="005739D1" w:rsidRDefault="00FA0875">
      <w:pPr>
        <w:spacing w:before="63"/>
        <w:ind w:left="20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1"/>
          <w:sz w:val="16"/>
          <w:szCs w:val="16"/>
        </w:rPr>
        <w:t>(</w:t>
      </w:r>
      <w:proofErr w:type="gramStart"/>
      <w:r>
        <w:rPr>
          <w:rFonts w:ascii="Symbol" w:hAnsi="Symbol"/>
          <w:sz w:val="16"/>
        </w:rPr>
        <w:t></w:t>
      </w:r>
      <w:r>
        <w:rPr>
          <w:rFonts w:ascii="Arial" w:eastAsia="Arial" w:hAnsi="Arial" w:cs="Arial"/>
          <w:sz w:val="16"/>
          <w:szCs w:val="16"/>
        </w:rPr>
        <w:t xml:space="preserve">)   </w:t>
      </w:r>
      <w:proofErr w:type="gramEnd"/>
      <w:r>
        <w:rPr>
          <w:rFonts w:ascii="Arial" w:eastAsia="Arial" w:hAnsi="Arial" w:cs="Arial"/>
          <w:sz w:val="16"/>
          <w:szCs w:val="16"/>
        </w:rPr>
        <w:t xml:space="preserve">     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: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6"/>
          <w:szCs w:val="16"/>
        </w:rPr>
        <w:t>S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tu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n</w:t>
      </w:r>
      <w:proofErr w:type="spellEnd"/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6"/>
          <w:szCs w:val="16"/>
        </w:rPr>
        <w:t>K</w:t>
      </w:r>
      <w:r>
        <w:rPr>
          <w:rFonts w:ascii="Arial" w:eastAsia="Arial" w:hAnsi="Arial" w:cs="Arial"/>
          <w:spacing w:val="1"/>
          <w:sz w:val="16"/>
          <w:szCs w:val="16"/>
        </w:rPr>
        <w:t>er</w:t>
      </w:r>
      <w:r>
        <w:rPr>
          <w:rFonts w:ascii="Arial" w:eastAsia="Arial" w:hAnsi="Arial" w:cs="Arial"/>
          <w:sz w:val="16"/>
          <w:szCs w:val="16"/>
        </w:rPr>
        <w:t>ja</w:t>
      </w:r>
      <w:proofErr w:type="spellEnd"/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ng</w:t>
      </w:r>
      <w:r>
        <w:rPr>
          <w:rFonts w:ascii="Arial" w:eastAsia="Arial" w:hAnsi="Arial" w:cs="Arial"/>
          <w:spacing w:val="-2"/>
          <w:sz w:val="16"/>
          <w:szCs w:val="16"/>
        </w:rPr>
        <w:t>k</w:t>
      </w:r>
      <w:r>
        <w:rPr>
          <w:rFonts w:ascii="Arial" w:eastAsia="Arial" w:hAnsi="Arial" w:cs="Arial"/>
          <w:spacing w:val="1"/>
          <w:sz w:val="16"/>
          <w:szCs w:val="16"/>
        </w:rPr>
        <w:t>u</w:t>
      </w:r>
      <w:r>
        <w:rPr>
          <w:rFonts w:ascii="Arial" w:eastAsia="Arial" w:hAnsi="Arial" w:cs="Arial"/>
          <w:spacing w:val="-1"/>
          <w:sz w:val="16"/>
          <w:szCs w:val="16"/>
        </w:rPr>
        <w:t>ng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n</w:t>
      </w:r>
      <w:proofErr w:type="spellEnd"/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K</w:t>
      </w:r>
      <w:r>
        <w:rPr>
          <w:rFonts w:ascii="Arial" w:eastAsia="Arial" w:hAnsi="Arial" w:cs="Arial"/>
          <w:spacing w:val="1"/>
          <w:sz w:val="16"/>
          <w:szCs w:val="16"/>
        </w:rPr>
        <w:t>an</w:t>
      </w:r>
      <w:r>
        <w:rPr>
          <w:rFonts w:ascii="Arial" w:eastAsia="Arial" w:hAnsi="Arial" w:cs="Arial"/>
          <w:sz w:val="16"/>
          <w:szCs w:val="16"/>
        </w:rPr>
        <w:t>tor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1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16"/>
          <w:szCs w:val="16"/>
        </w:rPr>
        <w:t>S</w:t>
      </w:r>
      <w:r>
        <w:rPr>
          <w:rFonts w:ascii="Arial" w:eastAsia="Arial" w:hAnsi="Arial" w:cs="Arial"/>
          <w:b/>
          <w:sz w:val="16"/>
          <w:szCs w:val="16"/>
        </w:rPr>
        <w:t>ud</w:t>
      </w:r>
      <w:r>
        <w:rPr>
          <w:rFonts w:ascii="Arial" w:eastAsia="Arial" w:hAnsi="Arial" w:cs="Arial"/>
          <w:b/>
          <w:spacing w:val="1"/>
          <w:sz w:val="16"/>
          <w:szCs w:val="16"/>
        </w:rPr>
        <w:t>a</w:t>
      </w:r>
      <w:r>
        <w:rPr>
          <w:rFonts w:ascii="Arial" w:eastAsia="Arial" w:hAnsi="Arial" w:cs="Arial"/>
          <w:b/>
          <w:sz w:val="16"/>
          <w:szCs w:val="16"/>
        </w:rPr>
        <w:t>h</w:t>
      </w:r>
      <w:proofErr w:type="spellEnd"/>
      <w:r>
        <w:rPr>
          <w:rFonts w:ascii="Arial" w:eastAsia="Arial" w:hAnsi="Arial" w:cs="Arial"/>
          <w:b/>
          <w:spacing w:val="-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6"/>
          <w:szCs w:val="16"/>
        </w:rPr>
        <w:t>M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pacing w:val="-1"/>
          <w:sz w:val="16"/>
          <w:szCs w:val="16"/>
        </w:rPr>
        <w:t>la</w:t>
      </w:r>
      <w:r>
        <w:rPr>
          <w:rFonts w:ascii="Arial" w:eastAsia="Arial" w:hAnsi="Arial" w:cs="Arial"/>
          <w:sz w:val="16"/>
          <w:szCs w:val="16"/>
        </w:rPr>
        <w:t>ks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k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n</w:t>
      </w:r>
      <w:proofErr w:type="spellEnd"/>
    </w:p>
    <w:p w14:paraId="632387AC" w14:textId="77777777" w:rsidR="005739D1" w:rsidRDefault="00FA0875">
      <w:pPr>
        <w:spacing w:before="70" w:line="180" w:lineRule="exact"/>
        <w:ind w:left="20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1"/>
          <w:position w:val="-1"/>
          <w:sz w:val="16"/>
          <w:szCs w:val="16"/>
        </w:rPr>
        <w:t>(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x)       </w:t>
      </w:r>
      <w:proofErr w:type="gramStart"/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26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:</w:t>
      </w:r>
      <w:proofErr w:type="gramEnd"/>
      <w:r>
        <w:rPr>
          <w:rFonts w:ascii="Arial" w:eastAsia="Arial" w:hAnsi="Arial" w:cs="Arial"/>
          <w:spacing w:val="-3"/>
          <w:position w:val="-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-1"/>
          <w:sz w:val="16"/>
          <w:szCs w:val="16"/>
        </w:rPr>
        <w:t>A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pab</w:t>
      </w:r>
      <w:r>
        <w:rPr>
          <w:rFonts w:ascii="Arial" w:eastAsia="Arial" w:hAnsi="Arial" w:cs="Arial"/>
          <w:position w:val="-1"/>
          <w:sz w:val="16"/>
          <w:szCs w:val="16"/>
        </w:rPr>
        <w:t>i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>a</w:t>
      </w:r>
      <w:proofErr w:type="spellEnd"/>
      <w:r>
        <w:rPr>
          <w:rFonts w:ascii="Arial" w:eastAsia="Arial" w:hAnsi="Arial" w:cs="Arial"/>
          <w:spacing w:val="-3"/>
          <w:position w:val="-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a</w:t>
      </w:r>
      <w:r>
        <w:rPr>
          <w:rFonts w:ascii="Arial" w:eastAsia="Arial" w:hAnsi="Arial" w:cs="Arial"/>
          <w:position w:val="-1"/>
          <w:sz w:val="16"/>
          <w:szCs w:val="16"/>
        </w:rPr>
        <w:t>tu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a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  <w:proofErr w:type="spellEnd"/>
      <w:r>
        <w:rPr>
          <w:rFonts w:ascii="Arial" w:eastAsia="Arial" w:hAnsi="Arial" w:cs="Arial"/>
          <w:spacing w:val="-5"/>
          <w:position w:val="-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-1"/>
          <w:sz w:val="16"/>
          <w:szCs w:val="16"/>
        </w:rPr>
        <w:t>K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er</w:t>
      </w:r>
      <w:r>
        <w:rPr>
          <w:rFonts w:ascii="Arial" w:eastAsia="Arial" w:hAnsi="Arial" w:cs="Arial"/>
          <w:position w:val="-1"/>
          <w:sz w:val="16"/>
          <w:szCs w:val="16"/>
        </w:rPr>
        <w:t>ja</w:t>
      </w:r>
      <w:proofErr w:type="spellEnd"/>
      <w:r>
        <w:rPr>
          <w:rFonts w:ascii="Arial" w:eastAsia="Arial" w:hAnsi="Arial" w:cs="Arial"/>
          <w:spacing w:val="-1"/>
          <w:position w:val="-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2"/>
          <w:position w:val="-1"/>
          <w:sz w:val="16"/>
          <w:szCs w:val="16"/>
        </w:rPr>
        <w:t>D</w:t>
      </w:r>
      <w:r>
        <w:rPr>
          <w:rFonts w:ascii="Arial" w:eastAsia="Arial" w:hAnsi="Arial" w:cs="Arial"/>
          <w:position w:val="-1"/>
          <w:sz w:val="16"/>
          <w:szCs w:val="16"/>
        </w:rPr>
        <w:t>il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i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n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g</w:t>
      </w:r>
      <w:r>
        <w:rPr>
          <w:rFonts w:ascii="Arial" w:eastAsia="Arial" w:hAnsi="Arial" w:cs="Arial"/>
          <w:position w:val="-1"/>
          <w:sz w:val="16"/>
          <w:szCs w:val="16"/>
        </w:rPr>
        <w:t>k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u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n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g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a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  <w:proofErr w:type="spellEnd"/>
      <w:r>
        <w:rPr>
          <w:rFonts w:ascii="Arial" w:eastAsia="Arial" w:hAnsi="Arial" w:cs="Arial"/>
          <w:spacing w:val="-1"/>
          <w:position w:val="-1"/>
          <w:sz w:val="16"/>
          <w:szCs w:val="16"/>
        </w:rPr>
        <w:t xml:space="preserve"> K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an</w:t>
      </w:r>
      <w:r>
        <w:rPr>
          <w:rFonts w:ascii="Arial" w:eastAsia="Arial" w:hAnsi="Arial" w:cs="Arial"/>
          <w:position w:val="-1"/>
          <w:sz w:val="16"/>
          <w:szCs w:val="16"/>
        </w:rPr>
        <w:t>t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o</w:t>
      </w:r>
      <w:r>
        <w:rPr>
          <w:rFonts w:ascii="Arial" w:eastAsia="Arial" w:hAnsi="Arial" w:cs="Arial"/>
          <w:position w:val="-1"/>
          <w:sz w:val="16"/>
          <w:szCs w:val="16"/>
        </w:rPr>
        <w:t>r</w:t>
      </w:r>
      <w:r>
        <w:rPr>
          <w:rFonts w:ascii="Arial" w:eastAsia="Arial" w:hAnsi="Arial" w:cs="Arial"/>
          <w:spacing w:val="-4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W</w:t>
      </w:r>
      <w:r>
        <w:rPr>
          <w:rFonts w:ascii="Arial" w:eastAsia="Arial" w:hAnsi="Arial" w:cs="Arial"/>
          <w:position w:val="-1"/>
          <w:sz w:val="16"/>
          <w:szCs w:val="16"/>
        </w:rPr>
        <w:t>il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a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>y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a</w:t>
      </w:r>
      <w:r>
        <w:rPr>
          <w:rFonts w:ascii="Arial" w:eastAsia="Arial" w:hAnsi="Arial" w:cs="Arial"/>
          <w:position w:val="-1"/>
          <w:sz w:val="16"/>
          <w:szCs w:val="16"/>
        </w:rPr>
        <w:t>h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position w:val="-1"/>
          <w:sz w:val="16"/>
          <w:szCs w:val="16"/>
        </w:rPr>
        <w:t>B</w:t>
      </w:r>
      <w:r>
        <w:rPr>
          <w:rFonts w:ascii="Arial" w:eastAsia="Arial" w:hAnsi="Arial" w:cs="Arial"/>
          <w:b/>
          <w:spacing w:val="1"/>
          <w:position w:val="-1"/>
          <w:sz w:val="16"/>
          <w:szCs w:val="16"/>
        </w:rPr>
        <w:t>e</w:t>
      </w:r>
      <w:r>
        <w:rPr>
          <w:rFonts w:ascii="Arial" w:eastAsia="Arial" w:hAnsi="Arial" w:cs="Arial"/>
          <w:b/>
          <w:position w:val="-1"/>
          <w:sz w:val="16"/>
          <w:szCs w:val="16"/>
        </w:rPr>
        <w:t>l</w:t>
      </w:r>
      <w:r>
        <w:rPr>
          <w:rFonts w:ascii="Arial" w:eastAsia="Arial" w:hAnsi="Arial" w:cs="Arial"/>
          <w:b/>
          <w:spacing w:val="-2"/>
          <w:position w:val="-1"/>
          <w:sz w:val="16"/>
          <w:szCs w:val="16"/>
        </w:rPr>
        <w:t>u</w:t>
      </w:r>
      <w:r>
        <w:rPr>
          <w:rFonts w:ascii="Arial" w:eastAsia="Arial" w:hAnsi="Arial" w:cs="Arial"/>
          <w:b/>
          <w:position w:val="-1"/>
          <w:sz w:val="16"/>
          <w:szCs w:val="16"/>
        </w:rPr>
        <w:t>m</w:t>
      </w:r>
      <w:r>
        <w:rPr>
          <w:rFonts w:ascii="Arial" w:eastAsia="Arial" w:hAnsi="Arial" w:cs="Arial"/>
          <w:b/>
          <w:spacing w:val="-4"/>
          <w:position w:val="-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6"/>
          <w:szCs w:val="16"/>
        </w:rPr>
        <w:t>M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e</w:t>
      </w:r>
      <w:r>
        <w:rPr>
          <w:rFonts w:ascii="Arial" w:eastAsia="Arial" w:hAnsi="Arial" w:cs="Arial"/>
          <w:position w:val="-1"/>
          <w:sz w:val="16"/>
          <w:szCs w:val="16"/>
        </w:rPr>
        <w:t>l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a</w:t>
      </w:r>
      <w:r>
        <w:rPr>
          <w:rFonts w:ascii="Arial" w:eastAsia="Arial" w:hAnsi="Arial" w:cs="Arial"/>
          <w:position w:val="-1"/>
          <w:sz w:val="16"/>
          <w:szCs w:val="16"/>
        </w:rPr>
        <w:t>ks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a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na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>k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a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  <w:proofErr w:type="spellEnd"/>
    </w:p>
    <w:p w14:paraId="6518C5EC" w14:textId="77777777" w:rsidR="005739D1" w:rsidRDefault="005739D1">
      <w:pPr>
        <w:spacing w:before="1" w:line="100" w:lineRule="exact"/>
        <w:rPr>
          <w:sz w:val="10"/>
          <w:szCs w:val="10"/>
        </w:rPr>
      </w:pPr>
    </w:p>
    <w:p w14:paraId="026DD2EB" w14:textId="77777777" w:rsidR="005739D1" w:rsidRDefault="005739D1">
      <w:pPr>
        <w:spacing w:line="200" w:lineRule="exact"/>
      </w:pPr>
    </w:p>
    <w:p w14:paraId="4A412F3A" w14:textId="77777777" w:rsidR="005739D1" w:rsidRDefault="005739D1">
      <w:pPr>
        <w:spacing w:line="200" w:lineRule="exact"/>
      </w:pPr>
    </w:p>
    <w:p w14:paraId="41BDA435" w14:textId="77777777" w:rsidR="005739D1" w:rsidRDefault="00FA0875">
      <w:pPr>
        <w:spacing w:before="32"/>
        <w:ind w:right="2001"/>
        <w:jc w:val="right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K</w:t>
      </w:r>
      <w:r>
        <w:rPr>
          <w:rFonts w:ascii="Arial" w:eastAsia="Arial" w:hAnsi="Arial" w:cs="Arial"/>
          <w:sz w:val="22"/>
          <w:szCs w:val="22"/>
        </w:rPr>
        <w:t>antor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ah,</w:t>
      </w:r>
    </w:p>
    <w:p w14:paraId="23515175" w14:textId="77777777" w:rsidR="005739D1" w:rsidRDefault="005739D1">
      <w:pPr>
        <w:spacing w:line="200" w:lineRule="exact"/>
      </w:pPr>
    </w:p>
    <w:p w14:paraId="01AEC4EF" w14:textId="77777777" w:rsidR="005739D1" w:rsidRDefault="005739D1">
      <w:pPr>
        <w:spacing w:line="200" w:lineRule="exact"/>
      </w:pPr>
    </w:p>
    <w:p w14:paraId="28C5A69E" w14:textId="77777777" w:rsidR="005739D1" w:rsidRDefault="005739D1">
      <w:pPr>
        <w:spacing w:line="200" w:lineRule="exact"/>
      </w:pPr>
    </w:p>
    <w:p w14:paraId="4195D22B" w14:textId="77777777" w:rsidR="005739D1" w:rsidRDefault="005739D1">
      <w:pPr>
        <w:spacing w:line="200" w:lineRule="exact"/>
      </w:pPr>
    </w:p>
    <w:p w14:paraId="2BAC9324" w14:textId="77777777" w:rsidR="005739D1" w:rsidRDefault="005739D1">
      <w:pPr>
        <w:spacing w:before="12" w:line="200" w:lineRule="exact"/>
      </w:pPr>
    </w:p>
    <w:p w14:paraId="1695858D" w14:textId="77777777" w:rsidR="005739D1" w:rsidRDefault="00FA0875">
      <w:pPr>
        <w:ind w:right="2878"/>
        <w:jc w:val="right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Par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an</w:t>
      </w:r>
      <w:proofErr w:type="spellEnd"/>
    </w:p>
    <w:p w14:paraId="013131EA" w14:textId="77777777" w:rsidR="005739D1" w:rsidRDefault="00FA0875">
      <w:pPr>
        <w:spacing w:line="240" w:lineRule="exact"/>
        <w:ind w:right="1665"/>
        <w:jc w:val="righ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 1970070</w:t>
      </w:r>
      <w:r>
        <w:rPr>
          <w:rFonts w:ascii="Arial" w:eastAsia="Arial" w:hAnsi="Arial" w:cs="Arial"/>
          <w:spacing w:val="1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1992</w:t>
      </w:r>
      <w:r>
        <w:rPr>
          <w:rFonts w:ascii="Arial" w:eastAsia="Arial" w:hAnsi="Arial" w:cs="Arial"/>
          <w:spacing w:val="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31002</w:t>
      </w:r>
    </w:p>
    <w:sectPr w:rsidR="005739D1">
      <w:pgSz w:w="16840" w:h="11920" w:orient="landscape"/>
      <w:pgMar w:top="980" w:right="40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651F8"/>
    <w:multiLevelType w:val="multilevel"/>
    <w:tmpl w:val="AC469B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9D1"/>
    <w:rsid w:val="005739D1"/>
    <w:rsid w:val="00FA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1A00831"/>
  <w15:docId w15:val="{2711FEBD-0A28-4D0E-B6CE-2A97A1D7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nwilntb@kemenkumham.go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LENOVO-JOHN</cp:lastModifiedBy>
  <cp:revision>2</cp:revision>
  <dcterms:created xsi:type="dcterms:W3CDTF">2024-02-01T01:27:00Z</dcterms:created>
  <dcterms:modified xsi:type="dcterms:W3CDTF">2024-02-01T01:29:00Z</dcterms:modified>
</cp:coreProperties>
</file>